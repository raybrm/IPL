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2247" w:rsidRPr="00985048" w:rsidRDefault="00F35D5F">
      <w:pPr>
        <w:pStyle w:val="Corpsdetexte"/>
        <w:jc w:val="center"/>
        <w:rPr>
          <w:b/>
          <w:bCs/>
          <w:sz w:val="48"/>
          <w:szCs w:val="48"/>
        </w:rPr>
      </w:pPr>
      <w:r>
        <w:rPr>
          <w:noProof/>
        </w:rPr>
        <w:drawing>
          <wp:anchor distT="0" distB="0" distL="114300" distR="114300" simplePos="0" relativeHeight="251657728" behindDoc="0" locked="0" layoutInCell="1" allowOverlap="1">
            <wp:simplePos x="0" y="0"/>
            <wp:positionH relativeFrom="column">
              <wp:posOffset>4244340</wp:posOffset>
            </wp:positionH>
            <wp:positionV relativeFrom="paragraph">
              <wp:posOffset>-133350</wp:posOffset>
            </wp:positionV>
            <wp:extent cx="2131200" cy="2131200"/>
            <wp:effectExtent l="0" t="0" r="0" b="0"/>
            <wp:wrapSquare wrapText="bothSides"/>
            <wp:docPr id="2" name="Image 2" descr="133780734v1_480x480_Front_Color-Black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33780734v1_480x480_Front_Color-BlackWhite"/>
                    <pic:cNvPicPr>
                      <a:picLocks noChangeAspect="1" noChangeArrowheads="1"/>
                    </pic:cNvPicPr>
                  </pic:nvPicPr>
                  <pic:blipFill>
                    <a:blip r:embed="rId9" cstate="print"/>
                    <a:srcRect/>
                    <a:stretch>
                      <a:fillRect/>
                    </a:stretch>
                  </pic:blipFill>
                  <pic:spPr bwMode="auto">
                    <a:xfrm>
                      <a:off x="0" y="0"/>
                      <a:ext cx="2131200" cy="21312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9D72BC">
        <w:rPr>
          <w:b/>
          <w:bCs/>
          <w:sz w:val="48"/>
          <w:szCs w:val="48"/>
        </w:rPr>
        <w:t xml:space="preserve">Cadre du cours de </w:t>
      </w:r>
      <w:r w:rsidR="00D42247">
        <w:rPr>
          <w:b/>
          <w:bCs/>
          <w:sz w:val="48"/>
          <w:szCs w:val="48"/>
        </w:rPr>
        <w:t>PHP</w:t>
      </w:r>
      <w:r w:rsidR="003157BE">
        <w:rPr>
          <w:b/>
          <w:bCs/>
          <w:sz w:val="48"/>
          <w:szCs w:val="48"/>
        </w:rPr>
        <w:t xml:space="preserve"> </w:t>
      </w:r>
    </w:p>
    <w:p w:rsidR="00215373" w:rsidRDefault="00215373" w:rsidP="00215373">
      <w:pPr>
        <w:pStyle w:val="Titre1"/>
        <w:tabs>
          <w:tab w:val="clear" w:pos="0"/>
        </w:tabs>
      </w:pPr>
      <w:r>
        <w:t>Equipe</w:t>
      </w:r>
    </w:p>
    <w:p w:rsidR="00215373" w:rsidRDefault="00215373" w:rsidP="00215373">
      <w:pPr>
        <w:pStyle w:val="Corpsdetexte"/>
      </w:pPr>
    </w:p>
    <w:p w:rsidR="00542D53" w:rsidRDefault="00396CDD" w:rsidP="00215373">
      <w:pPr>
        <w:pStyle w:val="Corpsdetexte"/>
      </w:pPr>
      <w:r>
        <w:t xml:space="preserve">Professeur </w:t>
      </w:r>
      <w:r w:rsidR="00542D53">
        <w:t>r</w:t>
      </w:r>
      <w:r w:rsidR="00C42A83">
        <w:t>esponsable</w:t>
      </w:r>
      <w:r>
        <w:t xml:space="preserve"> </w:t>
      </w:r>
      <w:r w:rsidR="00215373">
        <w:t>: Jean-Luc</w:t>
      </w:r>
      <w:r>
        <w:t xml:space="preserve"> Collinet</w:t>
      </w:r>
    </w:p>
    <w:p w:rsidR="00215373" w:rsidRDefault="00484D38" w:rsidP="00542D53">
      <w:pPr>
        <w:pStyle w:val="Corpsdetexte"/>
        <w:ind w:left="2268" w:firstLine="1134"/>
      </w:pPr>
      <w:hyperlink r:id="rId10" w:history="1">
        <w:r w:rsidR="00C42A83" w:rsidRPr="008C4A9F">
          <w:rPr>
            <w:rStyle w:val="Lienhypertexte"/>
          </w:rPr>
          <w:t>jeanluc.collinet@vinci.be</w:t>
        </w:r>
      </w:hyperlink>
    </w:p>
    <w:p w:rsidR="00CB235F" w:rsidRDefault="00396CDD" w:rsidP="00215373">
      <w:pPr>
        <w:pStyle w:val="Corpsdetexte"/>
      </w:pPr>
      <w:r>
        <w:t>Professeur</w:t>
      </w:r>
      <w:r w:rsidR="00AF2671">
        <w:t>s</w:t>
      </w:r>
      <w:r w:rsidR="00CB235F">
        <w:t xml:space="preserve"> </w:t>
      </w:r>
      <w:r w:rsidR="00215373">
        <w:t>:</w:t>
      </w:r>
      <w:r w:rsidR="00542D53">
        <w:t xml:space="preserve"> </w:t>
      </w:r>
    </w:p>
    <w:p w:rsidR="0077436E" w:rsidRPr="003157BE" w:rsidRDefault="00E67749" w:rsidP="003A6C71">
      <w:pPr>
        <w:pStyle w:val="Corpsdetexte"/>
        <w:spacing w:line="276" w:lineRule="auto"/>
      </w:pPr>
      <w:r>
        <w:t xml:space="preserve">Olivier Choquet, </w:t>
      </w:r>
      <w:proofErr w:type="spellStart"/>
      <w:r w:rsidR="00542D53">
        <w:t>Emmeline</w:t>
      </w:r>
      <w:proofErr w:type="spellEnd"/>
      <w:r w:rsidR="00542D53">
        <w:t xml:space="preserve"> Leconte</w:t>
      </w:r>
      <w:r w:rsidR="00CB235F">
        <w:t>,</w:t>
      </w:r>
      <w:r w:rsidR="00542D53">
        <w:t xml:space="preserve"> </w:t>
      </w:r>
      <w:r>
        <w:t xml:space="preserve">Philippe Van </w:t>
      </w:r>
      <w:proofErr w:type="spellStart"/>
      <w:r>
        <w:t>Eerdenbrugghe</w:t>
      </w:r>
      <w:proofErr w:type="spellEnd"/>
      <w:r>
        <w:t xml:space="preserve">, </w:t>
      </w:r>
      <w:r w:rsidR="004744A0">
        <w:t xml:space="preserve">Stéphanie </w:t>
      </w:r>
      <w:proofErr w:type="spellStart"/>
      <w:r w:rsidR="004744A0">
        <w:t>Ferneeuw</w:t>
      </w:r>
      <w:proofErr w:type="spellEnd"/>
      <w:r>
        <w:t>, Isabelle Cambron</w:t>
      </w:r>
      <w:r w:rsidR="00CB235F">
        <w:br/>
      </w:r>
    </w:p>
    <w:p w:rsidR="00215373" w:rsidRDefault="00215373" w:rsidP="00215373">
      <w:pPr>
        <w:pStyle w:val="Titre1"/>
      </w:pPr>
      <w:r>
        <w:t>Organisation</w:t>
      </w:r>
    </w:p>
    <w:p w:rsidR="003A6C71" w:rsidRDefault="003A6C71" w:rsidP="008B1D47"/>
    <w:p w:rsidR="00CB235F" w:rsidRDefault="00FE7BAD" w:rsidP="003A6C71">
      <w:pPr>
        <w:spacing w:line="276" w:lineRule="auto"/>
      </w:pPr>
      <w:r>
        <w:t>La 1</w:t>
      </w:r>
      <w:r w:rsidRPr="00FE7BAD">
        <w:rPr>
          <w:vertAlign w:val="superscript"/>
        </w:rPr>
        <w:t>ère</w:t>
      </w:r>
      <w:r>
        <w:t xml:space="preserve"> </w:t>
      </w:r>
      <w:r w:rsidR="00CB235F">
        <w:t xml:space="preserve">semaine de cours est organisée sous la forme de </w:t>
      </w:r>
      <w:r>
        <w:t>3</w:t>
      </w:r>
      <w:r w:rsidR="00CB235F">
        <w:t xml:space="preserve"> séances </w:t>
      </w:r>
      <w:r>
        <w:t xml:space="preserve">avec de la </w:t>
      </w:r>
      <w:r w:rsidR="00CB235F">
        <w:t xml:space="preserve">théorie </w:t>
      </w:r>
      <w:r>
        <w:t>au début des 2 premières séances +</w:t>
      </w:r>
      <w:r w:rsidR="008B1D47">
        <w:t xml:space="preserve"> </w:t>
      </w:r>
      <w:r>
        <w:t>exercices pratiques ensuite</w:t>
      </w:r>
      <w:r w:rsidR="008B1D47">
        <w:t>.</w:t>
      </w:r>
      <w:r>
        <w:t xml:space="preserve"> La 3</w:t>
      </w:r>
      <w:r w:rsidRPr="00FE7BAD">
        <w:rPr>
          <w:vertAlign w:val="superscript"/>
        </w:rPr>
        <w:t>ème</w:t>
      </w:r>
      <w:r>
        <w:t xml:space="preserve"> séance est réservée aux exercices</w:t>
      </w:r>
      <w:r w:rsidR="009A72EB">
        <w:t xml:space="preserve"> et à une introduction à Git</w:t>
      </w:r>
      <w:r>
        <w:t>.</w:t>
      </w:r>
    </w:p>
    <w:p w:rsidR="008B1D47" w:rsidRDefault="008B1D47" w:rsidP="008B1D47"/>
    <w:p w:rsidR="00193225" w:rsidRDefault="008B1D47" w:rsidP="003A6C71">
      <w:pPr>
        <w:spacing w:line="276" w:lineRule="auto"/>
      </w:pPr>
      <w:r>
        <w:t>Les cinq semaines suivantes sont composées : d'un cours théorique de 2h qui a lieu le vendredi</w:t>
      </w:r>
      <w:r w:rsidR="00FE7BAD">
        <w:t xml:space="preserve"> précédent la semaine</w:t>
      </w:r>
      <w:r>
        <w:t>.</w:t>
      </w:r>
      <w:r w:rsidRPr="005A13CF">
        <w:t xml:space="preserve"> </w:t>
      </w:r>
      <w:r w:rsidR="005A13CF" w:rsidRPr="005A13CF">
        <w:t xml:space="preserve">Il y a </w:t>
      </w:r>
      <w:r>
        <w:t xml:space="preserve">ensuite </w:t>
      </w:r>
      <w:r w:rsidR="00AF2671">
        <w:t>3</w:t>
      </w:r>
      <w:r w:rsidR="005A13CF" w:rsidRPr="005A13CF">
        <w:t xml:space="preserve"> séan</w:t>
      </w:r>
      <w:r w:rsidR="00A60EF3">
        <w:t xml:space="preserve">ces d'exercices PHP </w:t>
      </w:r>
      <w:r w:rsidR="003A6C71" w:rsidRPr="005A13CF">
        <w:t xml:space="preserve">de </w:t>
      </w:r>
      <w:r w:rsidR="003A6C71">
        <w:t xml:space="preserve">2h chacune </w:t>
      </w:r>
      <w:r w:rsidR="00A60EF3">
        <w:t>par semaine</w:t>
      </w:r>
      <w:r w:rsidR="00396CDD">
        <w:t>.</w:t>
      </w:r>
    </w:p>
    <w:p w:rsidR="00193225" w:rsidRDefault="00193225" w:rsidP="003A6C71">
      <w:pPr>
        <w:spacing w:line="276" w:lineRule="auto"/>
      </w:pPr>
      <w:r>
        <w:t>Au cours des séances d’exercices, il y a des exercices génériques de mise en œ</w:t>
      </w:r>
      <w:r w:rsidR="005C29A6">
        <w:t xml:space="preserve">uvre des concepts théoriques, </w:t>
      </w:r>
      <w:r>
        <w:t xml:space="preserve">l’élaboration d’un site Internet « des bonnes nouvelles » structuré selon une architecture </w:t>
      </w:r>
      <w:r w:rsidRPr="005C29A6">
        <w:t>MVC OO</w:t>
      </w:r>
      <w:r w:rsidR="005C29A6" w:rsidRPr="005C29A6">
        <w:t xml:space="preserve"> et </w:t>
      </w:r>
      <w:r w:rsidR="008B1D47">
        <w:t>des exercices plus avancés</w:t>
      </w:r>
      <w:r>
        <w:t>.</w:t>
      </w:r>
    </w:p>
    <w:p w:rsidR="009A72EB" w:rsidRDefault="009A72EB" w:rsidP="003A6C71">
      <w:pPr>
        <w:spacing w:line="276" w:lineRule="auto"/>
      </w:pPr>
    </w:p>
    <w:p w:rsidR="009A72EB" w:rsidRDefault="009A72EB" w:rsidP="003A6C71">
      <w:pPr>
        <w:spacing w:line="276" w:lineRule="auto"/>
      </w:pPr>
      <w:r>
        <w:t xml:space="preserve">Les solutions de tous les exercices vous seront </w:t>
      </w:r>
      <w:r w:rsidR="0094432E">
        <w:t>données,</w:t>
      </w:r>
      <w:r>
        <w:t xml:space="preserve"> semaine après semaine, via un </w:t>
      </w:r>
      <w:proofErr w:type="spellStart"/>
      <w:r w:rsidRPr="009A72EB">
        <w:rPr>
          <w:i/>
        </w:rPr>
        <w:t>repository</w:t>
      </w:r>
      <w:proofErr w:type="spellEnd"/>
      <w:r>
        <w:t xml:space="preserve"> sur </w:t>
      </w:r>
      <w:r w:rsidR="0061759F">
        <w:t xml:space="preserve">le </w:t>
      </w:r>
      <w:proofErr w:type="spellStart"/>
      <w:r>
        <w:t>Gitlab</w:t>
      </w:r>
      <w:proofErr w:type="spellEnd"/>
      <w:r w:rsidR="0061759F">
        <w:t xml:space="preserve"> de Vinci </w:t>
      </w:r>
      <w:hyperlink r:id="rId11" w:history="1">
        <w:r w:rsidR="0061759F" w:rsidRPr="00F73FFA">
          <w:rPr>
            <w:rStyle w:val="Lienhypertexte"/>
          </w:rPr>
          <w:t>https://gitlab.vinci.be/</w:t>
        </w:r>
      </w:hyperlink>
      <w:r>
        <w:t>.</w:t>
      </w:r>
      <w:r w:rsidR="0066057A">
        <w:t xml:space="preserve"> </w:t>
      </w:r>
      <w:r w:rsidR="0066057A">
        <w:br/>
        <w:t xml:space="preserve">Vous pouvez vous y connecter en utilisant l'authentification d'Office 365 (votre adresse mail @student.vinci.be) : </w:t>
      </w:r>
      <w:r w:rsidR="0066057A">
        <w:rPr>
          <w:noProof/>
        </w:rPr>
        <w:drawing>
          <wp:inline distT="0" distB="0" distL="0" distR="0" wp14:anchorId="07D2D5D7" wp14:editId="5E262A85">
            <wp:extent cx="1008588" cy="431746"/>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013075" cy="433667"/>
                    </a:xfrm>
                    <a:prstGeom prst="rect">
                      <a:avLst/>
                    </a:prstGeom>
                  </pic:spPr>
                </pic:pic>
              </a:graphicData>
            </a:graphic>
          </wp:inline>
        </w:drawing>
      </w:r>
    </w:p>
    <w:p w:rsidR="0066057A" w:rsidRDefault="0066057A" w:rsidP="003A6C71">
      <w:pPr>
        <w:spacing w:line="276" w:lineRule="auto"/>
      </w:pPr>
      <w:r>
        <w:t xml:space="preserve">Un tutoriel présentant Git est disponible dans les documents de la semaine 1 sur </w:t>
      </w:r>
      <w:proofErr w:type="spellStart"/>
      <w:r>
        <w:t>Moodle</w:t>
      </w:r>
      <w:proofErr w:type="spellEnd"/>
      <w:r>
        <w:t>.</w:t>
      </w:r>
    </w:p>
    <w:p w:rsidR="003A6C71" w:rsidRDefault="003A6C71" w:rsidP="008B1D47"/>
    <w:p w:rsidR="003A6C71" w:rsidRDefault="003A6C71" w:rsidP="008B1D47"/>
    <w:p w:rsidR="00480331" w:rsidRDefault="00480331">
      <w:pPr>
        <w:widowControl/>
        <w:suppressAutoHyphens w:val="0"/>
        <w:rPr>
          <w:rFonts w:ascii="Arial" w:eastAsia="Arial Unicode MS" w:hAnsi="Arial" w:cs="Tahoma"/>
          <w:b/>
          <w:bCs/>
          <w:sz w:val="32"/>
          <w:szCs w:val="32"/>
        </w:rPr>
      </w:pPr>
      <w:r>
        <w:br w:type="page"/>
      </w:r>
    </w:p>
    <w:p w:rsidR="003A6C71" w:rsidRDefault="003A6C71" w:rsidP="003A6C71">
      <w:pPr>
        <w:pStyle w:val="Titre1"/>
      </w:pPr>
      <w:bookmarkStart w:id="0" w:name="_GoBack"/>
      <w:bookmarkEnd w:id="0"/>
      <w:r>
        <w:lastRenderedPageBreak/>
        <w:t xml:space="preserve">Horaire </w:t>
      </w:r>
      <w:r w:rsidRPr="003A6C71">
        <w:t>type</w:t>
      </w:r>
      <w:r w:rsidR="00480331">
        <w:t xml:space="preserve"> (il peut y avoir des changements courant Q2)</w:t>
      </w:r>
    </w:p>
    <w:p w:rsidR="003A6C71" w:rsidRDefault="003A6C71" w:rsidP="003A6C71">
      <w:pPr>
        <w:pStyle w:val="Corpsdetexte"/>
      </w:pPr>
    </w:p>
    <w:p w:rsidR="003A6C71" w:rsidRDefault="003A6C71" w:rsidP="003A6C71">
      <w:pPr>
        <w:pStyle w:val="Corpsdetexte"/>
      </w:pPr>
      <w:r>
        <w:t>Le cours théorique a lieu le vendredi en P</w:t>
      </w:r>
      <w:r w:rsidR="009F2BA2">
        <w:t>4</w:t>
      </w:r>
      <w:r>
        <w:t xml:space="preserve"> avec Jean-Luc Collinet.</w:t>
      </w:r>
    </w:p>
    <w:p w:rsidR="003A6C71" w:rsidRDefault="003A6C71" w:rsidP="003A6C71">
      <w:pPr>
        <w:pStyle w:val="Corpsdetexte"/>
      </w:pPr>
    </w:p>
    <w:tbl>
      <w:tblPr>
        <w:tblStyle w:val="Grilledutableau"/>
        <w:tblW w:w="0" w:type="auto"/>
        <w:tblLook w:val="04A0" w:firstRow="1" w:lastRow="0" w:firstColumn="1" w:lastColumn="0" w:noHBand="0" w:noVBand="1"/>
      </w:tblPr>
      <w:tblGrid>
        <w:gridCol w:w="2444"/>
        <w:gridCol w:w="2444"/>
        <w:gridCol w:w="2444"/>
        <w:gridCol w:w="2445"/>
      </w:tblGrid>
      <w:tr w:rsidR="003A6C71" w:rsidTr="003A6C71">
        <w:tc>
          <w:tcPr>
            <w:tcW w:w="2444" w:type="dxa"/>
          </w:tcPr>
          <w:p w:rsidR="003A6C71" w:rsidRDefault="003A6C71" w:rsidP="003A6C71">
            <w:pPr>
              <w:pStyle w:val="Corpsdetexte"/>
              <w:jc w:val="center"/>
            </w:pPr>
          </w:p>
        </w:tc>
        <w:tc>
          <w:tcPr>
            <w:tcW w:w="2444" w:type="dxa"/>
          </w:tcPr>
          <w:p w:rsidR="003A6C71" w:rsidRDefault="003A6C71" w:rsidP="003A6C71">
            <w:pPr>
              <w:pStyle w:val="Corpsdetexte"/>
              <w:jc w:val="center"/>
            </w:pPr>
            <w:r>
              <w:t>Séance 1</w:t>
            </w:r>
          </w:p>
        </w:tc>
        <w:tc>
          <w:tcPr>
            <w:tcW w:w="2444" w:type="dxa"/>
          </w:tcPr>
          <w:p w:rsidR="003A6C71" w:rsidRDefault="003A6C71" w:rsidP="003A6C71">
            <w:pPr>
              <w:pStyle w:val="Corpsdetexte"/>
              <w:jc w:val="center"/>
            </w:pPr>
            <w:r>
              <w:t>Séance 2</w:t>
            </w:r>
          </w:p>
        </w:tc>
        <w:tc>
          <w:tcPr>
            <w:tcW w:w="2445" w:type="dxa"/>
          </w:tcPr>
          <w:p w:rsidR="003A6C71" w:rsidRDefault="003A6C71" w:rsidP="003A6C71">
            <w:pPr>
              <w:pStyle w:val="Corpsdetexte"/>
              <w:jc w:val="center"/>
            </w:pPr>
            <w:r>
              <w:t>Séance 3</w:t>
            </w:r>
          </w:p>
        </w:tc>
      </w:tr>
      <w:tr w:rsidR="003A6C71" w:rsidTr="003A6C71">
        <w:tc>
          <w:tcPr>
            <w:tcW w:w="2444" w:type="dxa"/>
          </w:tcPr>
          <w:p w:rsidR="003A6C71" w:rsidRDefault="003A6C71" w:rsidP="003A6C71">
            <w:pPr>
              <w:pStyle w:val="Corpsdetexte"/>
              <w:jc w:val="center"/>
            </w:pPr>
            <w:r>
              <w:t>Série 1</w:t>
            </w:r>
          </w:p>
        </w:tc>
        <w:tc>
          <w:tcPr>
            <w:tcW w:w="2444" w:type="dxa"/>
          </w:tcPr>
          <w:p w:rsidR="003A6C71" w:rsidRDefault="009F2BA2" w:rsidP="004744A0">
            <w:pPr>
              <w:pStyle w:val="Corpsdetexte"/>
              <w:jc w:val="center"/>
            </w:pPr>
            <w:r>
              <w:t>Jeudi P3</w:t>
            </w:r>
            <w:r w:rsidR="003A6C71">
              <w:t xml:space="preserve"> </w:t>
            </w:r>
            <w:r w:rsidR="009A72EB">
              <w:br/>
            </w:r>
            <w:r w:rsidR="003A6C71">
              <w:t xml:space="preserve">avec </w:t>
            </w:r>
            <w:r>
              <w:t>Stéphanie</w:t>
            </w:r>
            <w:r>
              <w:br/>
              <w:t>et Isabelle</w:t>
            </w:r>
          </w:p>
        </w:tc>
        <w:tc>
          <w:tcPr>
            <w:tcW w:w="2444" w:type="dxa"/>
          </w:tcPr>
          <w:p w:rsidR="003A6C71" w:rsidRDefault="003A6C71" w:rsidP="009F2BA2">
            <w:pPr>
              <w:pStyle w:val="Corpsdetexte"/>
              <w:jc w:val="center"/>
            </w:pPr>
            <w:r>
              <w:t>Jeudi P</w:t>
            </w:r>
            <w:r w:rsidR="009F2BA2">
              <w:t>4</w:t>
            </w:r>
            <w:r>
              <w:t xml:space="preserve"> </w:t>
            </w:r>
            <w:r w:rsidR="009A72EB">
              <w:br/>
            </w:r>
            <w:r>
              <w:t xml:space="preserve">avec </w:t>
            </w:r>
            <w:r w:rsidR="009F2BA2">
              <w:t>Jean-Luc</w:t>
            </w:r>
          </w:p>
        </w:tc>
        <w:tc>
          <w:tcPr>
            <w:tcW w:w="2445" w:type="dxa"/>
          </w:tcPr>
          <w:p w:rsidR="003A6C71" w:rsidRDefault="003A6C71" w:rsidP="004744A0">
            <w:pPr>
              <w:pStyle w:val="Corpsdetexte"/>
              <w:jc w:val="center"/>
            </w:pPr>
            <w:r>
              <w:t>Vendredi P</w:t>
            </w:r>
            <w:r w:rsidR="009F2BA2">
              <w:t>3</w:t>
            </w:r>
            <w:r w:rsidR="009A72EB">
              <w:br/>
            </w:r>
            <w:r>
              <w:t xml:space="preserve">avec </w:t>
            </w:r>
            <w:r w:rsidR="009F2BA2">
              <w:t>Philippe</w:t>
            </w:r>
          </w:p>
        </w:tc>
      </w:tr>
      <w:tr w:rsidR="003A6C71" w:rsidTr="003A6C71">
        <w:tc>
          <w:tcPr>
            <w:tcW w:w="2444" w:type="dxa"/>
          </w:tcPr>
          <w:p w:rsidR="003A6C71" w:rsidRDefault="003A6C71" w:rsidP="003A6C71">
            <w:pPr>
              <w:pStyle w:val="Corpsdetexte"/>
              <w:jc w:val="center"/>
            </w:pPr>
            <w:r>
              <w:t>Série 2</w:t>
            </w:r>
          </w:p>
        </w:tc>
        <w:tc>
          <w:tcPr>
            <w:tcW w:w="2444" w:type="dxa"/>
          </w:tcPr>
          <w:p w:rsidR="003A6C71" w:rsidRDefault="009F2BA2" w:rsidP="004744A0">
            <w:pPr>
              <w:pStyle w:val="Corpsdetexte"/>
              <w:jc w:val="center"/>
            </w:pPr>
            <w:r>
              <w:t>Jeudi P1</w:t>
            </w:r>
            <w:r w:rsidR="003A6C71">
              <w:t xml:space="preserve"> </w:t>
            </w:r>
            <w:r w:rsidR="009A72EB">
              <w:br/>
            </w:r>
            <w:r w:rsidR="003A6C71">
              <w:t xml:space="preserve">avec </w:t>
            </w:r>
            <w:r>
              <w:t>Olivier</w:t>
            </w:r>
          </w:p>
        </w:tc>
        <w:tc>
          <w:tcPr>
            <w:tcW w:w="2444" w:type="dxa"/>
          </w:tcPr>
          <w:p w:rsidR="003A6C71" w:rsidRDefault="003A6C71" w:rsidP="004744A0">
            <w:pPr>
              <w:pStyle w:val="Corpsdetexte"/>
              <w:jc w:val="center"/>
            </w:pPr>
            <w:r>
              <w:t>Jeudi P</w:t>
            </w:r>
            <w:r w:rsidR="009A72EB">
              <w:t>2</w:t>
            </w:r>
            <w:r>
              <w:t xml:space="preserve"> </w:t>
            </w:r>
            <w:r w:rsidR="009A72EB">
              <w:br/>
            </w:r>
            <w:r>
              <w:t xml:space="preserve">avec </w:t>
            </w:r>
            <w:r w:rsidR="009F2BA2">
              <w:t>Olivier</w:t>
            </w:r>
            <w:r w:rsidR="009F2BA2">
              <w:br/>
              <w:t>et Stéphanie</w:t>
            </w:r>
          </w:p>
        </w:tc>
        <w:tc>
          <w:tcPr>
            <w:tcW w:w="2445" w:type="dxa"/>
          </w:tcPr>
          <w:p w:rsidR="003A6C71" w:rsidRDefault="003A6C71" w:rsidP="004744A0">
            <w:pPr>
              <w:pStyle w:val="Corpsdetexte"/>
              <w:jc w:val="center"/>
            </w:pPr>
            <w:r>
              <w:t>Vendredi P</w:t>
            </w:r>
            <w:r w:rsidR="004744A0">
              <w:t>2</w:t>
            </w:r>
            <w:r>
              <w:t xml:space="preserve"> </w:t>
            </w:r>
            <w:r w:rsidR="009A72EB">
              <w:br/>
            </w:r>
            <w:r>
              <w:t xml:space="preserve">avec </w:t>
            </w:r>
            <w:r w:rsidR="004744A0">
              <w:t>J</w:t>
            </w:r>
            <w:r w:rsidR="009F2BA2">
              <w:t>ean-Luc</w:t>
            </w:r>
          </w:p>
        </w:tc>
      </w:tr>
      <w:tr w:rsidR="003A6C71" w:rsidTr="003A6C71">
        <w:tc>
          <w:tcPr>
            <w:tcW w:w="2444" w:type="dxa"/>
          </w:tcPr>
          <w:p w:rsidR="003A6C71" w:rsidRDefault="003A6C71" w:rsidP="003A6C71">
            <w:pPr>
              <w:pStyle w:val="Corpsdetexte"/>
              <w:jc w:val="center"/>
            </w:pPr>
            <w:r>
              <w:t>Série 3</w:t>
            </w:r>
          </w:p>
        </w:tc>
        <w:tc>
          <w:tcPr>
            <w:tcW w:w="2444" w:type="dxa"/>
          </w:tcPr>
          <w:p w:rsidR="003A6C71" w:rsidRPr="009F2BA2" w:rsidRDefault="009F2BA2" w:rsidP="004744A0">
            <w:pPr>
              <w:pStyle w:val="Corpsdetexte"/>
              <w:jc w:val="center"/>
            </w:pPr>
            <w:r w:rsidRPr="009F2BA2">
              <w:t>Mardi P2</w:t>
            </w:r>
            <w:r w:rsidR="003A6C71" w:rsidRPr="009F2BA2">
              <w:t xml:space="preserve"> </w:t>
            </w:r>
            <w:r w:rsidR="009A72EB" w:rsidRPr="009F2BA2">
              <w:br/>
            </w:r>
            <w:r w:rsidR="003A6C71" w:rsidRPr="009F2BA2">
              <w:t xml:space="preserve">avec </w:t>
            </w:r>
            <w:proofErr w:type="spellStart"/>
            <w:r w:rsidRPr="009F2BA2">
              <w:t>Emmeline</w:t>
            </w:r>
            <w:proofErr w:type="spellEnd"/>
            <w:r w:rsidRPr="009F2BA2">
              <w:t xml:space="preserve"> </w:t>
            </w:r>
            <w:r>
              <w:br/>
            </w:r>
            <w:r w:rsidRPr="009F2BA2">
              <w:t>et Isabelle</w:t>
            </w:r>
          </w:p>
        </w:tc>
        <w:tc>
          <w:tcPr>
            <w:tcW w:w="2444" w:type="dxa"/>
          </w:tcPr>
          <w:p w:rsidR="003A6C71" w:rsidRDefault="009A72EB" w:rsidP="004744A0">
            <w:pPr>
              <w:pStyle w:val="Corpsdetexte"/>
              <w:jc w:val="center"/>
            </w:pPr>
            <w:r>
              <w:t xml:space="preserve">Mardi P3 </w:t>
            </w:r>
            <w:r>
              <w:br/>
              <w:t xml:space="preserve">avec </w:t>
            </w:r>
            <w:proofErr w:type="spellStart"/>
            <w:r w:rsidR="009F2BA2">
              <w:t>Emmeline</w:t>
            </w:r>
            <w:proofErr w:type="spellEnd"/>
          </w:p>
        </w:tc>
        <w:tc>
          <w:tcPr>
            <w:tcW w:w="2445" w:type="dxa"/>
          </w:tcPr>
          <w:p w:rsidR="003A6C71" w:rsidRDefault="003A6C71" w:rsidP="009F2BA2">
            <w:pPr>
              <w:pStyle w:val="Corpsdetexte"/>
              <w:jc w:val="center"/>
            </w:pPr>
            <w:r>
              <w:t>Vendredi P</w:t>
            </w:r>
            <w:r w:rsidR="009F2BA2">
              <w:t>2</w:t>
            </w:r>
            <w:r>
              <w:t xml:space="preserve"> </w:t>
            </w:r>
            <w:r w:rsidR="009A72EB">
              <w:br/>
            </w:r>
            <w:r>
              <w:t xml:space="preserve">avec </w:t>
            </w:r>
            <w:r w:rsidR="009F2BA2">
              <w:t>Philippe</w:t>
            </w:r>
          </w:p>
        </w:tc>
      </w:tr>
      <w:tr w:rsidR="003A6C71" w:rsidTr="003A6C71">
        <w:tc>
          <w:tcPr>
            <w:tcW w:w="2444" w:type="dxa"/>
          </w:tcPr>
          <w:p w:rsidR="003A6C71" w:rsidRDefault="003A6C71" w:rsidP="003A6C71">
            <w:pPr>
              <w:pStyle w:val="Corpsdetexte"/>
              <w:jc w:val="center"/>
            </w:pPr>
            <w:r>
              <w:t>Série 4</w:t>
            </w:r>
          </w:p>
        </w:tc>
        <w:tc>
          <w:tcPr>
            <w:tcW w:w="2444" w:type="dxa"/>
          </w:tcPr>
          <w:p w:rsidR="003A6C71" w:rsidRDefault="009F2BA2" w:rsidP="009F2BA2">
            <w:pPr>
              <w:pStyle w:val="Corpsdetexte"/>
              <w:jc w:val="center"/>
            </w:pPr>
            <w:r>
              <w:t>Lundi P2</w:t>
            </w:r>
            <w:r w:rsidR="003A6C71">
              <w:t xml:space="preserve"> </w:t>
            </w:r>
            <w:r w:rsidR="009A72EB">
              <w:br/>
            </w:r>
            <w:r w:rsidR="003A6C71">
              <w:t xml:space="preserve">avec </w:t>
            </w:r>
            <w:r>
              <w:t>Olivier</w:t>
            </w:r>
          </w:p>
        </w:tc>
        <w:tc>
          <w:tcPr>
            <w:tcW w:w="2444" w:type="dxa"/>
          </w:tcPr>
          <w:p w:rsidR="003A6C71" w:rsidRDefault="009F2BA2" w:rsidP="009F2BA2">
            <w:pPr>
              <w:pStyle w:val="Corpsdetexte"/>
              <w:jc w:val="center"/>
            </w:pPr>
            <w:r>
              <w:t>Lundi P3</w:t>
            </w:r>
            <w:r w:rsidR="003A6C71">
              <w:t xml:space="preserve"> </w:t>
            </w:r>
            <w:r w:rsidR="009A72EB">
              <w:br/>
            </w:r>
            <w:r w:rsidR="003A6C71">
              <w:t xml:space="preserve">avec </w:t>
            </w:r>
            <w:r>
              <w:t xml:space="preserve">Olivier </w:t>
            </w:r>
            <w:r>
              <w:br/>
              <w:t>et Isabelle</w:t>
            </w:r>
          </w:p>
        </w:tc>
        <w:tc>
          <w:tcPr>
            <w:tcW w:w="2445" w:type="dxa"/>
          </w:tcPr>
          <w:p w:rsidR="003A6C71" w:rsidRDefault="009F2BA2" w:rsidP="004744A0">
            <w:pPr>
              <w:pStyle w:val="Corpsdetexte"/>
              <w:jc w:val="center"/>
            </w:pPr>
            <w:r>
              <w:t>Vendredi</w:t>
            </w:r>
            <w:r w:rsidR="003A6C71">
              <w:t xml:space="preserve"> P1 </w:t>
            </w:r>
            <w:r w:rsidR="009A72EB">
              <w:br/>
            </w:r>
            <w:r w:rsidR="003A6C71">
              <w:t xml:space="preserve">avec </w:t>
            </w:r>
            <w:r>
              <w:t>Philippe</w:t>
            </w:r>
          </w:p>
        </w:tc>
      </w:tr>
    </w:tbl>
    <w:p w:rsidR="003A6C71" w:rsidRDefault="003A6C71" w:rsidP="003A6C71">
      <w:pPr>
        <w:pStyle w:val="Corpsdetexte"/>
      </w:pPr>
    </w:p>
    <w:p w:rsidR="00FE7BAD" w:rsidRDefault="003A6C71" w:rsidP="003A6C71">
      <w:pPr>
        <w:pStyle w:val="Corpsdetexte"/>
      </w:pPr>
      <w:r>
        <w:t xml:space="preserve">L'horaire </w:t>
      </w:r>
      <w:r w:rsidR="00480331">
        <w:t>tout à fait correct et</w:t>
      </w:r>
      <w:r>
        <w:t xml:space="preserve"> à jour se trouve à l'adresse </w:t>
      </w:r>
      <w:hyperlink r:id="rId13" w:history="1">
        <w:r w:rsidR="00FE7BAD" w:rsidRPr="00AF2905">
          <w:rPr>
            <w:rStyle w:val="Lienhypertexte"/>
          </w:rPr>
          <w:t>https://horaire.vinci.be/ipl/</w:t>
        </w:r>
      </w:hyperlink>
    </w:p>
    <w:p w:rsidR="003A6C71" w:rsidRPr="003A6C71" w:rsidRDefault="003A6C71" w:rsidP="003A6C71">
      <w:pPr>
        <w:pStyle w:val="Corpsdetexte"/>
        <w:rPr>
          <w:i/>
          <w:sz w:val="22"/>
        </w:rPr>
      </w:pPr>
      <w:r w:rsidRPr="003A6C71">
        <w:rPr>
          <w:i/>
          <w:sz w:val="22"/>
        </w:rPr>
        <w:t>P1 de 8h30 à 10h30, P2 de 10h45 à 12h45, P3 de 13h45 à 15h45 et P4 de 16h à 18h</w:t>
      </w:r>
    </w:p>
    <w:p w:rsidR="003157BE" w:rsidRPr="00C4723D" w:rsidRDefault="003157BE" w:rsidP="00E86D7E">
      <w:pPr>
        <w:pStyle w:val="Corpsdetexte"/>
        <w:jc w:val="both"/>
      </w:pPr>
    </w:p>
    <w:p w:rsidR="00480331" w:rsidRDefault="00480331">
      <w:pPr>
        <w:widowControl/>
        <w:suppressAutoHyphens w:val="0"/>
        <w:rPr>
          <w:rFonts w:ascii="Arial" w:eastAsia="Arial Unicode MS" w:hAnsi="Arial" w:cs="Tahoma"/>
          <w:b/>
          <w:bCs/>
          <w:sz w:val="32"/>
          <w:szCs w:val="32"/>
        </w:rPr>
      </w:pPr>
      <w:r>
        <w:br w:type="page"/>
      </w:r>
    </w:p>
    <w:p w:rsidR="00B14D42" w:rsidRDefault="00AC18E2" w:rsidP="00B14D42">
      <w:pPr>
        <w:pStyle w:val="Titre1"/>
      </w:pPr>
      <w:r>
        <w:lastRenderedPageBreak/>
        <w:t xml:space="preserve">Environnement </w:t>
      </w:r>
      <w:r w:rsidR="000E7B67">
        <w:t xml:space="preserve">de </w:t>
      </w:r>
      <w:r w:rsidR="00B14D42">
        <w:t>travail</w:t>
      </w:r>
      <w:r w:rsidR="00EB02FE">
        <w:t xml:space="preserve"> </w:t>
      </w:r>
    </w:p>
    <w:p w:rsidR="00B14D42" w:rsidRDefault="00B14D42" w:rsidP="00215373">
      <w:pPr>
        <w:pStyle w:val="Corpsdetexte"/>
      </w:pPr>
    </w:p>
    <w:p w:rsidR="00014A0B" w:rsidRDefault="00B14D42" w:rsidP="003A6C71">
      <w:pPr>
        <w:pStyle w:val="Corpsdetexte"/>
        <w:spacing w:line="276" w:lineRule="auto"/>
        <w:jc w:val="both"/>
      </w:pPr>
      <w:r>
        <w:t xml:space="preserve">Le développement </w:t>
      </w:r>
      <w:r w:rsidR="00193225">
        <w:t>peut être</w:t>
      </w:r>
      <w:r>
        <w:t xml:space="preserve"> </w:t>
      </w:r>
      <w:r w:rsidR="00193225">
        <w:t>réalisé</w:t>
      </w:r>
      <w:r>
        <w:t xml:space="preserve"> sur les postes des salles machines de l’école</w:t>
      </w:r>
      <w:r w:rsidR="00193225">
        <w:t xml:space="preserve"> </w:t>
      </w:r>
      <w:r w:rsidR="00B25205">
        <w:t>et/</w:t>
      </w:r>
      <w:r w:rsidR="00193225">
        <w:t xml:space="preserve">ou sur </w:t>
      </w:r>
      <w:r w:rsidR="0018495D">
        <w:t>un</w:t>
      </w:r>
      <w:r w:rsidR="00193225">
        <w:t xml:space="preserve"> ordinateur portable personnel</w:t>
      </w:r>
      <w:r>
        <w:t xml:space="preserve">. </w:t>
      </w:r>
      <w:r w:rsidR="00480331">
        <w:t>L'IDE</w:t>
      </w:r>
      <w:r w:rsidR="004744A0">
        <w:t xml:space="preserve"> à privilégier cette année est </w:t>
      </w:r>
      <w:proofErr w:type="spellStart"/>
      <w:r w:rsidR="004744A0" w:rsidRPr="004744A0">
        <w:rPr>
          <w:b/>
        </w:rPr>
        <w:t>PhpStorm</w:t>
      </w:r>
      <w:proofErr w:type="spellEnd"/>
      <w:r w:rsidR="004744A0">
        <w:t xml:space="preserve">, vous pouvez obtenir une licence gratuite d'un an à partir de l'adresse suivante : </w:t>
      </w:r>
      <w:hyperlink r:id="rId14" w:history="1">
        <w:r w:rsidR="004744A0" w:rsidRPr="00AF2905">
          <w:rPr>
            <w:rStyle w:val="Lienhypertexte"/>
          </w:rPr>
          <w:t>https://www.jetbrains.com/student/</w:t>
        </w:r>
      </w:hyperlink>
      <w:r w:rsidR="004744A0">
        <w:t xml:space="preserve">. </w:t>
      </w:r>
    </w:p>
    <w:p w:rsidR="00B25205" w:rsidRDefault="004744A0" w:rsidP="003A6C71">
      <w:pPr>
        <w:pStyle w:val="Corpsdetexte"/>
        <w:spacing w:line="276" w:lineRule="auto"/>
        <w:jc w:val="both"/>
      </w:pPr>
      <w:r>
        <w:t>Vous pouvez aussi u</w:t>
      </w:r>
      <w:r w:rsidR="00193225">
        <w:t xml:space="preserve">tiliser comme </w:t>
      </w:r>
      <w:r w:rsidR="00B14D42">
        <w:t>outil de développement le logiciel</w:t>
      </w:r>
      <w:r w:rsidR="00B25205">
        <w:t xml:space="preserve"> </w:t>
      </w:r>
      <w:r w:rsidR="00B25205" w:rsidRPr="00B25205">
        <w:rPr>
          <w:b/>
        </w:rPr>
        <w:t xml:space="preserve">Sublime </w:t>
      </w:r>
      <w:proofErr w:type="spellStart"/>
      <w:r w:rsidR="00B25205" w:rsidRPr="00B25205">
        <w:rPr>
          <w:b/>
        </w:rPr>
        <w:t>Text</w:t>
      </w:r>
      <w:proofErr w:type="spellEnd"/>
      <w:r w:rsidR="00B25205">
        <w:t xml:space="preserve"> </w:t>
      </w:r>
      <w:hyperlink r:id="rId15" w:history="1">
        <w:r w:rsidR="00B25205" w:rsidRPr="00826F8D">
          <w:rPr>
            <w:rStyle w:val="Lienhypertexte"/>
          </w:rPr>
          <w:t>https://www.sublimetext.com/</w:t>
        </w:r>
      </w:hyperlink>
      <w:r w:rsidR="00B25205">
        <w:t xml:space="preserve">, VS Code </w:t>
      </w:r>
      <w:hyperlink r:id="rId16" w:history="1">
        <w:r w:rsidR="00B25205" w:rsidRPr="00826F8D">
          <w:rPr>
            <w:rStyle w:val="Lienhypertexte"/>
          </w:rPr>
          <w:t>https://code.visualstudio.com/</w:t>
        </w:r>
      </w:hyperlink>
      <w:r w:rsidR="00B25205">
        <w:t xml:space="preserve">, Atom </w:t>
      </w:r>
      <w:hyperlink r:id="rId17" w:history="1">
        <w:r w:rsidR="00B25205" w:rsidRPr="00826F8D">
          <w:rPr>
            <w:rStyle w:val="Lienhypertexte"/>
          </w:rPr>
          <w:t>https://atom.io/</w:t>
        </w:r>
      </w:hyperlink>
      <w:r w:rsidR="00B25205">
        <w:t>, ou encore le simple</w:t>
      </w:r>
      <w:r w:rsidR="00B14D42">
        <w:t xml:space="preserve"> </w:t>
      </w:r>
      <w:r w:rsidR="00B14D42" w:rsidRPr="00B14D42">
        <w:rPr>
          <w:b/>
        </w:rPr>
        <w:t>Notepad++</w:t>
      </w:r>
      <w:r w:rsidR="00B14D42">
        <w:rPr>
          <w:b/>
        </w:rPr>
        <w:t xml:space="preserve"> </w:t>
      </w:r>
      <w:hyperlink r:id="rId18" w:history="1">
        <w:r w:rsidR="00B25205" w:rsidRPr="00826F8D">
          <w:rPr>
            <w:rStyle w:val="Lienhypertexte"/>
          </w:rPr>
          <w:t>https://notepad-plus-plus.org/</w:t>
        </w:r>
      </w:hyperlink>
      <w:r w:rsidR="00B25205">
        <w:t>.</w:t>
      </w:r>
    </w:p>
    <w:p w:rsidR="009E5347" w:rsidRDefault="00F55411" w:rsidP="003A6C71">
      <w:pPr>
        <w:pStyle w:val="Corpsdetexte"/>
        <w:spacing w:line="276" w:lineRule="auto"/>
        <w:jc w:val="both"/>
      </w:pPr>
      <w:r>
        <w:t xml:space="preserve">Les étudiants ne </w:t>
      </w:r>
      <w:r w:rsidR="00EF03B8">
        <w:t>sont</w:t>
      </w:r>
      <w:r>
        <w:t xml:space="preserve"> pas limités à un seul poste de travail. </w:t>
      </w:r>
      <w:r w:rsidR="0018495D">
        <w:t>En classe, ils doivent</w:t>
      </w:r>
      <w:r>
        <w:t xml:space="preserve"> être capables de transférer leurs</w:t>
      </w:r>
      <w:r w:rsidR="00EF03B8">
        <w:t xml:space="preserve"> fichiers PHP stockés dans leur répertoire</w:t>
      </w:r>
      <w:r>
        <w:t xml:space="preserve"> de trav</w:t>
      </w:r>
      <w:r w:rsidR="00234590">
        <w:t>a</w:t>
      </w:r>
      <w:r>
        <w:t xml:space="preserve">il </w:t>
      </w:r>
      <w:r w:rsidR="00FE7BAD">
        <w:rPr>
          <w:rFonts w:ascii="Courier New" w:hAnsi="Courier New" w:cs="Courier New"/>
          <w:sz w:val="20"/>
        </w:rPr>
        <w:t>U</w:t>
      </w:r>
      <w:r w:rsidRPr="003157BE">
        <w:rPr>
          <w:rFonts w:ascii="Courier New" w:hAnsi="Courier New" w:cs="Courier New"/>
          <w:sz w:val="20"/>
        </w:rPr>
        <w:t>:\</w:t>
      </w:r>
      <w:r>
        <w:t xml:space="preserve"> sur le disque </w:t>
      </w:r>
      <w:r w:rsidRPr="003157BE">
        <w:rPr>
          <w:rFonts w:ascii="Courier New" w:hAnsi="Courier New" w:cs="Courier New"/>
          <w:sz w:val="20"/>
        </w:rPr>
        <w:t>C:\</w:t>
      </w:r>
      <w:r w:rsidR="00807362">
        <w:rPr>
          <w:rFonts w:ascii="Courier New" w:hAnsi="Courier New" w:cs="Courier New"/>
          <w:sz w:val="20"/>
        </w:rPr>
        <w:t>Progs\</w:t>
      </w:r>
      <w:r w:rsidR="001B2C36">
        <w:rPr>
          <w:rFonts w:ascii="Courier New" w:hAnsi="Courier New" w:cs="Courier New"/>
          <w:sz w:val="20"/>
        </w:rPr>
        <w:t>wamp\www</w:t>
      </w:r>
      <w:r>
        <w:t xml:space="preserve"> du serveur Web </w:t>
      </w:r>
      <w:r w:rsidR="00EF03B8">
        <w:t>sur l’ordinateur local et inversement</w:t>
      </w:r>
      <w:r>
        <w:t>.</w:t>
      </w:r>
    </w:p>
    <w:p w:rsidR="00FE7BAD" w:rsidRDefault="004744A0" w:rsidP="00BC6D90">
      <w:pPr>
        <w:pStyle w:val="Corpsdetexte"/>
        <w:spacing w:line="276" w:lineRule="auto"/>
        <w:jc w:val="both"/>
      </w:pPr>
      <w:r>
        <w:t xml:space="preserve">Comme serveur Web (Apache) + moteur PHP + BD, la dernière version du </w:t>
      </w:r>
      <w:r w:rsidR="00BC6D90">
        <w:t xml:space="preserve">package </w:t>
      </w:r>
      <w:proofErr w:type="spellStart"/>
      <w:r w:rsidR="00BC6D90" w:rsidRPr="00B14D42">
        <w:rPr>
          <w:b/>
        </w:rPr>
        <w:t>Wamp</w:t>
      </w:r>
      <w:r w:rsidR="00BC6D90">
        <w:rPr>
          <w:b/>
        </w:rPr>
        <w:t>server</w:t>
      </w:r>
      <w:proofErr w:type="spellEnd"/>
      <w:r w:rsidR="00BC6D90">
        <w:rPr>
          <w:b/>
        </w:rPr>
        <w:t xml:space="preserve">  </w:t>
      </w:r>
      <w:hyperlink r:id="rId19" w:history="1">
        <w:r w:rsidR="00BC6D90" w:rsidRPr="002B749A">
          <w:rPr>
            <w:rStyle w:val="Lienhypertexte"/>
          </w:rPr>
          <w:t>http://www.wampserver.com</w:t>
        </w:r>
      </w:hyperlink>
      <w:r w:rsidR="00BC6D90">
        <w:t xml:space="preserve"> incluant le serveur Web </w:t>
      </w:r>
      <w:r>
        <w:t>A</w:t>
      </w:r>
      <w:r w:rsidR="00BC6D90">
        <w:t xml:space="preserve">pache, PHP, </w:t>
      </w:r>
      <w:r>
        <w:t>M</w:t>
      </w:r>
      <w:r w:rsidR="00BC6D90" w:rsidRPr="001B2C36">
        <w:t>y</w:t>
      </w:r>
      <w:r w:rsidR="00BC6D90">
        <w:t>SQL et p</w:t>
      </w:r>
      <w:r w:rsidR="00BC6D90" w:rsidRPr="001B2C36">
        <w:t>hpMy</w:t>
      </w:r>
      <w:r w:rsidR="00BC6D90">
        <w:t>A</w:t>
      </w:r>
      <w:r w:rsidR="00BC6D90" w:rsidRPr="001B2C36">
        <w:t>dmin</w:t>
      </w:r>
      <w:r w:rsidR="0017618B">
        <w:t xml:space="preserve"> est installé à l'école</w:t>
      </w:r>
      <w:r w:rsidR="00BC6D90">
        <w:t>.</w:t>
      </w:r>
    </w:p>
    <w:p w:rsidR="00BC6D90" w:rsidRDefault="00BC6D90" w:rsidP="00BC6D90">
      <w:pPr>
        <w:pStyle w:val="Corpsdetexte"/>
        <w:spacing w:line="276" w:lineRule="auto"/>
        <w:jc w:val="both"/>
      </w:pPr>
      <w:r>
        <w:t>Un autre package</w:t>
      </w:r>
      <w:r w:rsidR="0017618B">
        <w:t>,</w:t>
      </w:r>
      <w:r>
        <w:t xml:space="preserve"> alternative à </w:t>
      </w:r>
      <w:proofErr w:type="spellStart"/>
      <w:r>
        <w:t>Wampserver</w:t>
      </w:r>
      <w:proofErr w:type="spellEnd"/>
      <w:r w:rsidR="0017618B">
        <w:t>,</w:t>
      </w:r>
      <w:r>
        <w:t xml:space="preserve"> est </w:t>
      </w:r>
      <w:hyperlink r:id="rId20" w:history="1">
        <w:r w:rsidRPr="00826F8D">
          <w:rPr>
            <w:rStyle w:val="Lienhypertexte"/>
          </w:rPr>
          <w:t>https://www.uwamp.com/fr/</w:t>
        </w:r>
      </w:hyperlink>
      <w:r>
        <w:t xml:space="preserve"> </w:t>
      </w:r>
      <w:r w:rsidR="0017618B">
        <w:t xml:space="preserve">; </w:t>
      </w:r>
      <w:r>
        <w:t xml:space="preserve">ou </w:t>
      </w:r>
      <w:r w:rsidR="0017618B">
        <w:t xml:space="preserve">il y a </w:t>
      </w:r>
      <w:r>
        <w:t xml:space="preserve">encore </w:t>
      </w:r>
      <w:r w:rsidR="0017618B">
        <w:t xml:space="preserve">le choix dans </w:t>
      </w:r>
      <w:r>
        <w:t xml:space="preserve">la liste des packages possibles : </w:t>
      </w:r>
      <w:hyperlink r:id="rId21" w:history="1">
        <w:r w:rsidRPr="00826F8D">
          <w:rPr>
            <w:rStyle w:val="Lienhypertexte"/>
          </w:rPr>
          <w:t>https://fr.wikipedia.org/wiki/Comparaison_de_WAMP</w:t>
        </w:r>
      </w:hyperlink>
      <w:r>
        <w:t>.</w:t>
      </w:r>
    </w:p>
    <w:p w:rsidR="0052484E" w:rsidRDefault="009F2BA2" w:rsidP="00BC6D90">
      <w:pPr>
        <w:pStyle w:val="Corpsdetexte"/>
        <w:spacing w:line="276" w:lineRule="auto"/>
        <w:jc w:val="both"/>
      </w:pPr>
      <w:r>
        <w:t>Depuis</w:t>
      </w:r>
      <w:r w:rsidR="0052484E">
        <w:t xml:space="preserve"> 2019 : avec </w:t>
      </w:r>
      <w:proofErr w:type="spellStart"/>
      <w:r w:rsidR="0052484E" w:rsidRPr="0052484E">
        <w:rPr>
          <w:b/>
        </w:rPr>
        <w:t>PhpStorm</w:t>
      </w:r>
      <w:proofErr w:type="spellEnd"/>
      <w:r w:rsidR="0052484E">
        <w:t xml:space="preserve">, il est possible de configurer un serveur Web intégré et de démarrer l’exécution d’une page Web directement à partir de l’IDE. Vous pouvez ainsi travailler sur vos sources en les conservant uniquement sur le </w:t>
      </w:r>
      <w:r w:rsidR="0052484E">
        <w:rPr>
          <w:rFonts w:ascii="Courier New" w:hAnsi="Courier New" w:cs="Courier New"/>
          <w:sz w:val="20"/>
        </w:rPr>
        <w:t>U</w:t>
      </w:r>
      <w:r w:rsidR="0052484E" w:rsidRPr="003157BE">
        <w:rPr>
          <w:rFonts w:ascii="Courier New" w:hAnsi="Courier New" w:cs="Courier New"/>
          <w:sz w:val="20"/>
        </w:rPr>
        <w:t>:</w:t>
      </w:r>
      <w:proofErr w:type="gramStart"/>
      <w:r w:rsidR="0052484E" w:rsidRPr="003157BE">
        <w:rPr>
          <w:rFonts w:ascii="Courier New" w:hAnsi="Courier New" w:cs="Courier New"/>
          <w:sz w:val="20"/>
        </w:rPr>
        <w:t>\</w:t>
      </w:r>
      <w:r w:rsidR="0052484E">
        <w:rPr>
          <w:rFonts w:ascii="Courier New" w:hAnsi="Courier New" w:cs="Courier New"/>
          <w:sz w:val="20"/>
        </w:rPr>
        <w:t xml:space="preserve"> </w:t>
      </w:r>
      <w:r w:rsidR="0052484E">
        <w:t>.</w:t>
      </w:r>
      <w:proofErr w:type="gramEnd"/>
      <w:r w:rsidR="0052484E">
        <w:t xml:space="preserve"> Cela peut être pratique, mais vous perdez ainsi la notion de devoir copier judicieusement vos sources sur un serveur Web.</w:t>
      </w:r>
    </w:p>
    <w:p w:rsidR="00BC6D90" w:rsidRDefault="00BC6D90" w:rsidP="003A6C71">
      <w:pPr>
        <w:pStyle w:val="Corpsdetexte"/>
        <w:spacing w:line="276" w:lineRule="auto"/>
        <w:jc w:val="both"/>
      </w:pPr>
    </w:p>
    <w:p w:rsidR="003A6C71" w:rsidRDefault="003A6C71" w:rsidP="003A6C71">
      <w:pPr>
        <w:pStyle w:val="Corpsdetexte"/>
        <w:spacing w:line="276" w:lineRule="auto"/>
        <w:jc w:val="both"/>
      </w:pPr>
    </w:p>
    <w:p w:rsidR="0052484E" w:rsidRDefault="0052484E">
      <w:pPr>
        <w:widowControl/>
        <w:suppressAutoHyphens w:val="0"/>
        <w:rPr>
          <w:rFonts w:ascii="Arial" w:eastAsia="Arial Unicode MS" w:hAnsi="Arial" w:cs="Tahoma"/>
          <w:b/>
          <w:bCs/>
          <w:sz w:val="32"/>
          <w:szCs w:val="32"/>
        </w:rPr>
      </w:pPr>
      <w:r>
        <w:br w:type="page"/>
      </w:r>
    </w:p>
    <w:p w:rsidR="009E5347" w:rsidRPr="009E5347" w:rsidRDefault="009E5347" w:rsidP="009E5347">
      <w:pPr>
        <w:pStyle w:val="Titre1"/>
      </w:pPr>
      <w:r w:rsidRPr="009E5347">
        <w:lastRenderedPageBreak/>
        <w:t xml:space="preserve">Cadre des séances </w:t>
      </w:r>
      <w:r>
        <w:t>d</w:t>
      </w:r>
      <w:r w:rsidRPr="009E5347">
        <w:t>’exercices</w:t>
      </w:r>
    </w:p>
    <w:p w:rsidR="009E5347" w:rsidRDefault="009E5347" w:rsidP="00E86D7E">
      <w:pPr>
        <w:pStyle w:val="Corpsdetexte"/>
        <w:jc w:val="both"/>
      </w:pPr>
    </w:p>
    <w:p w:rsidR="0052484E" w:rsidRDefault="009E5347" w:rsidP="003A6C71">
      <w:pPr>
        <w:tabs>
          <w:tab w:val="left" w:pos="2867"/>
        </w:tabs>
        <w:spacing w:line="276" w:lineRule="auto"/>
        <w:jc w:val="both"/>
      </w:pPr>
      <w:r>
        <w:t xml:space="preserve">Les étudiants sont </w:t>
      </w:r>
      <w:r w:rsidR="00E30160">
        <w:t>invités à</w:t>
      </w:r>
      <w:r>
        <w:t xml:space="preserve"> rester durant l’ensemble de la séance. </w:t>
      </w:r>
    </w:p>
    <w:p w:rsidR="0052484E" w:rsidRDefault="0052484E" w:rsidP="003A6C71">
      <w:pPr>
        <w:tabs>
          <w:tab w:val="left" w:pos="2867"/>
        </w:tabs>
        <w:spacing w:line="276" w:lineRule="auto"/>
        <w:jc w:val="both"/>
      </w:pPr>
    </w:p>
    <w:p w:rsidR="0052484E" w:rsidRDefault="009E5347" w:rsidP="003A6C71">
      <w:pPr>
        <w:tabs>
          <w:tab w:val="left" w:pos="2867"/>
        </w:tabs>
        <w:spacing w:line="276" w:lineRule="auto"/>
        <w:jc w:val="both"/>
        <w:rPr>
          <w:lang w:val="fr-FR"/>
        </w:rPr>
      </w:pPr>
      <w:r>
        <w:t xml:space="preserve">Les étudiants plus rapides peuvent profiter du temps </w:t>
      </w:r>
      <w:r w:rsidR="00825BBF">
        <w:t>disponible</w:t>
      </w:r>
      <w:r>
        <w:t xml:space="preserve"> </w:t>
      </w:r>
      <w:r w:rsidR="00825BBF">
        <w:t>en recherchant</w:t>
      </w:r>
      <w:r>
        <w:t xml:space="preserve"> des informations supplémentaires sur Internet, </w:t>
      </w:r>
      <w:r w:rsidR="00825BBF">
        <w:t xml:space="preserve">les lire </w:t>
      </w:r>
      <w:r>
        <w:t xml:space="preserve">et </w:t>
      </w:r>
      <w:r w:rsidR="00825BBF">
        <w:t xml:space="preserve">les </w:t>
      </w:r>
      <w:r>
        <w:t xml:space="preserve">mettre en </w:t>
      </w:r>
      <w:r w:rsidR="00825BBF">
        <w:t>pratique</w:t>
      </w:r>
      <w:r>
        <w:t xml:space="preserve">, commenter leur code, valider leur code </w:t>
      </w:r>
      <w:r w:rsidR="00CF7077">
        <w:t xml:space="preserve">produit </w:t>
      </w:r>
      <w:r>
        <w:t xml:space="preserve">en HTML </w:t>
      </w:r>
      <w:r w:rsidR="007A0DA7">
        <w:t>5</w:t>
      </w:r>
      <w:r>
        <w:t xml:space="preserve"> (</w:t>
      </w:r>
      <w:hyperlink r:id="rId22" w:anchor="validate_by_input" w:history="1">
        <w:r w:rsidR="00825BBF" w:rsidRPr="001713CC">
          <w:rPr>
            <w:rStyle w:val="Lienhypertexte"/>
          </w:rPr>
          <w:t>http://validator.w3.org/#validate_by_input</w:t>
        </w:r>
      </w:hyperlink>
      <w:r>
        <w:rPr>
          <w:lang w:val="fr-FR"/>
        </w:rPr>
        <w:t>).</w:t>
      </w:r>
      <w:r w:rsidR="00032588">
        <w:rPr>
          <w:lang w:val="fr-FR"/>
        </w:rPr>
        <w:t xml:space="preserve"> </w:t>
      </w:r>
    </w:p>
    <w:p w:rsidR="00860E4F" w:rsidRDefault="00032588" w:rsidP="003A6C71">
      <w:pPr>
        <w:tabs>
          <w:tab w:val="left" w:pos="2867"/>
        </w:tabs>
        <w:spacing w:line="276" w:lineRule="auto"/>
        <w:jc w:val="both"/>
        <w:rPr>
          <w:lang w:val="fr-FR"/>
        </w:rPr>
      </w:pPr>
      <w:r>
        <w:rPr>
          <w:lang w:val="fr-FR"/>
        </w:rPr>
        <w:t>Il y a toujours un travail d’exploration supplémentaire possible dans le domaine très vaste du PHP.</w:t>
      </w:r>
      <w:r w:rsidR="008B46F6">
        <w:rPr>
          <w:lang w:val="fr-FR"/>
        </w:rPr>
        <w:t xml:space="preserve"> En pratique, il est toujours possible </w:t>
      </w:r>
      <w:r w:rsidR="003A6C71">
        <w:rPr>
          <w:lang w:val="fr-FR"/>
        </w:rPr>
        <w:t>d'approfondir ses connaissances</w:t>
      </w:r>
      <w:r w:rsidR="008A5E4E">
        <w:rPr>
          <w:lang w:val="fr-FR"/>
        </w:rPr>
        <w:t xml:space="preserve"> dans le monde du développement Web</w:t>
      </w:r>
      <w:r w:rsidR="003A6C71">
        <w:rPr>
          <w:lang w:val="fr-FR"/>
        </w:rPr>
        <w:t>.</w:t>
      </w:r>
    </w:p>
    <w:p w:rsidR="0052484E" w:rsidRDefault="0052484E" w:rsidP="003A6C71">
      <w:pPr>
        <w:tabs>
          <w:tab w:val="left" w:pos="2867"/>
        </w:tabs>
        <w:spacing w:line="276" w:lineRule="auto"/>
        <w:jc w:val="both"/>
        <w:rPr>
          <w:lang w:val="fr-FR"/>
        </w:rPr>
      </w:pPr>
    </w:p>
    <w:p w:rsidR="0052484E" w:rsidRDefault="0052484E" w:rsidP="003A6C71">
      <w:pPr>
        <w:tabs>
          <w:tab w:val="left" w:pos="2867"/>
        </w:tabs>
        <w:spacing w:line="276" w:lineRule="auto"/>
        <w:jc w:val="both"/>
        <w:rPr>
          <w:lang w:val="fr-FR"/>
        </w:rPr>
      </w:pPr>
      <w:r>
        <w:rPr>
          <w:lang w:val="fr-FR"/>
        </w:rPr>
        <w:t>Les étudiants ayant des difficultés peuvent toujours travailler en séances sur de la matière qui précède, les professeurs peuvent répondre à toute question pour permettre de comprendre la matière.</w:t>
      </w:r>
    </w:p>
    <w:p w:rsidR="00860E4F" w:rsidRPr="00860E4F" w:rsidRDefault="00860E4F" w:rsidP="00860E4F">
      <w:pPr>
        <w:tabs>
          <w:tab w:val="left" w:pos="2867"/>
        </w:tabs>
        <w:jc w:val="both"/>
        <w:rPr>
          <w:lang w:val="fr-FR"/>
        </w:rPr>
      </w:pPr>
    </w:p>
    <w:p w:rsidR="009B0252" w:rsidRDefault="009B0252">
      <w:pPr>
        <w:widowControl/>
        <w:suppressAutoHyphens w:val="0"/>
        <w:rPr>
          <w:rFonts w:ascii="Arial" w:eastAsia="Arial Unicode MS" w:hAnsi="Arial" w:cs="Tahoma"/>
          <w:b/>
          <w:bCs/>
          <w:sz w:val="32"/>
          <w:szCs w:val="32"/>
        </w:rPr>
      </w:pPr>
      <w:r>
        <w:br w:type="page"/>
      </w:r>
    </w:p>
    <w:p w:rsidR="00D42247" w:rsidRDefault="00D42247" w:rsidP="00AC234C">
      <w:pPr>
        <w:pStyle w:val="Titre1"/>
        <w:tabs>
          <w:tab w:val="clear" w:pos="0"/>
        </w:tabs>
      </w:pPr>
      <w:r>
        <w:lastRenderedPageBreak/>
        <w:t xml:space="preserve">Objectifs </w:t>
      </w:r>
      <w:r w:rsidR="00AC234C">
        <w:t>généraux</w:t>
      </w:r>
    </w:p>
    <w:p w:rsidR="00AC234C" w:rsidRDefault="00AC234C">
      <w:pPr>
        <w:pStyle w:val="Corpsdetexte"/>
      </w:pPr>
    </w:p>
    <w:p w:rsidR="000C262C" w:rsidRDefault="00825BBF" w:rsidP="00DB26C2">
      <w:pPr>
        <w:widowControl/>
        <w:suppressAutoHyphens w:val="0"/>
        <w:jc w:val="both"/>
      </w:pPr>
      <w:r>
        <w:t>A l'issue du cou</w:t>
      </w:r>
      <w:r w:rsidR="000C262C">
        <w:t xml:space="preserve">rs, les étudiants pourront : </w:t>
      </w:r>
    </w:p>
    <w:p w:rsidR="000C262C" w:rsidRDefault="00825BBF" w:rsidP="00DB26C2">
      <w:pPr>
        <w:pStyle w:val="Paragraphedeliste"/>
        <w:widowControl/>
        <w:numPr>
          <w:ilvl w:val="0"/>
          <w:numId w:val="16"/>
        </w:numPr>
        <w:suppressAutoHyphens w:val="0"/>
        <w:jc w:val="both"/>
      </w:pPr>
      <w:r>
        <w:t xml:space="preserve">Comprendre le rôle et la complémentarité de chacune des technologies présentées (HTML5, CSS3, PHP) dans l’élaboration d’un site </w:t>
      </w:r>
      <w:r w:rsidR="000C262C">
        <w:t>Web</w:t>
      </w:r>
      <w:r w:rsidR="00EF03B8">
        <w:t> ;</w:t>
      </w:r>
    </w:p>
    <w:p w:rsidR="000C262C" w:rsidRDefault="00825BBF" w:rsidP="00DB26C2">
      <w:pPr>
        <w:pStyle w:val="Paragraphedeliste"/>
        <w:widowControl/>
        <w:numPr>
          <w:ilvl w:val="0"/>
          <w:numId w:val="16"/>
        </w:numPr>
        <w:suppressAutoHyphens w:val="0"/>
        <w:jc w:val="both"/>
      </w:pPr>
      <w:r>
        <w:t>Etre capables d’utiliser conjointement les technologies présentées (HTML5, CSS3, PHP) p</w:t>
      </w:r>
      <w:r w:rsidR="000C262C">
        <w:t>our élaborer un site Web</w:t>
      </w:r>
      <w:r w:rsidR="00EF03B8">
        <w:t> ;</w:t>
      </w:r>
    </w:p>
    <w:p w:rsidR="000C262C" w:rsidRDefault="00825BBF" w:rsidP="00DB26C2">
      <w:pPr>
        <w:pStyle w:val="Paragraphedeliste"/>
        <w:widowControl/>
        <w:numPr>
          <w:ilvl w:val="0"/>
          <w:numId w:val="16"/>
        </w:numPr>
        <w:suppressAutoHyphens w:val="0"/>
        <w:jc w:val="both"/>
      </w:pPr>
      <w:r>
        <w:t xml:space="preserve">Respecter les recommandations </w:t>
      </w:r>
      <w:r w:rsidR="009B0252">
        <w:t xml:space="preserve">W3C </w:t>
      </w:r>
      <w:r>
        <w:t>et une architectu</w:t>
      </w:r>
      <w:r w:rsidR="000C262C">
        <w:t xml:space="preserve">re logicielle </w:t>
      </w:r>
      <w:r w:rsidR="009B0252">
        <w:t xml:space="preserve">OO et </w:t>
      </w:r>
      <w:r w:rsidR="000C262C">
        <w:t>MVC</w:t>
      </w:r>
      <w:r w:rsidR="00EF03B8">
        <w:t> ;</w:t>
      </w:r>
    </w:p>
    <w:p w:rsidR="000C262C" w:rsidRDefault="00825BBF" w:rsidP="00DB26C2">
      <w:pPr>
        <w:pStyle w:val="Paragraphedeliste"/>
        <w:widowControl/>
        <w:numPr>
          <w:ilvl w:val="0"/>
          <w:numId w:val="16"/>
        </w:numPr>
        <w:suppressAutoHyphens w:val="0"/>
        <w:jc w:val="both"/>
      </w:pPr>
      <w:r>
        <w:t xml:space="preserve">Comprendre une architecture MVC pour élaborer des sites Web développés en PHP OO, grâce à : </w:t>
      </w:r>
      <w:r>
        <w:br/>
        <w:t>- une séparation de la couche présentation (vues), de la couche logique et business (contrôleurs et actions), de la couche d’accès aux d</w:t>
      </w:r>
      <w:r w:rsidR="000C262C">
        <w:t>onnées</w:t>
      </w:r>
      <w:r w:rsidR="00FE708D">
        <w:t xml:space="preserve"> </w:t>
      </w:r>
      <w:r w:rsidR="000C262C">
        <w:t>(modèles écrits en PDO)</w:t>
      </w:r>
      <w:r>
        <w:br/>
        <w:t>- l'utilisation des CSS pour la séparation présentati</w:t>
      </w:r>
      <w:r w:rsidR="000C262C">
        <w:t>on/contenu dans les vues HTML</w:t>
      </w:r>
      <w:r>
        <w:br/>
        <w:t>- l'utilisation et l'écriture de fonctions utilitaires ré</w:t>
      </w:r>
      <w:r w:rsidR="000C262C">
        <w:t>utilisables</w:t>
      </w:r>
      <w:r>
        <w:br/>
        <w:t>- la mise en place d'une structure de contrôle d'accès et une sensibilisat</w:t>
      </w:r>
      <w:r w:rsidR="000C262C">
        <w:t>ion aux problèmes de sécurité</w:t>
      </w:r>
      <w:r>
        <w:br/>
        <w:t xml:space="preserve">- la gestion du contexte utilisateur </w:t>
      </w:r>
      <w:r w:rsidR="000C262C">
        <w:t>(cf. mécanisme de session)</w:t>
      </w:r>
      <w:r w:rsidR="00EF03B8">
        <w:t> ;</w:t>
      </w:r>
    </w:p>
    <w:p w:rsidR="000C262C" w:rsidRDefault="00825BBF" w:rsidP="00DB26C2">
      <w:pPr>
        <w:pStyle w:val="Paragraphedeliste"/>
        <w:widowControl/>
        <w:numPr>
          <w:ilvl w:val="0"/>
          <w:numId w:val="16"/>
        </w:numPr>
        <w:suppressAutoHyphens w:val="0"/>
        <w:jc w:val="both"/>
      </w:pPr>
      <w:r>
        <w:t>Etre capables de développer en PHP OO un projet de site Web dynamiq</w:t>
      </w:r>
      <w:r w:rsidR="000C262C">
        <w:t>ue selon une architecture MVC</w:t>
      </w:r>
      <w:r w:rsidR="00EF03B8">
        <w:t> ;</w:t>
      </w:r>
    </w:p>
    <w:p w:rsidR="00C324D7" w:rsidRDefault="00825BBF" w:rsidP="00DB26C2">
      <w:pPr>
        <w:pStyle w:val="Paragraphedeliste"/>
        <w:widowControl/>
        <w:numPr>
          <w:ilvl w:val="0"/>
          <w:numId w:val="16"/>
        </w:numPr>
        <w:suppressAutoHyphens w:val="0"/>
        <w:jc w:val="both"/>
      </w:pPr>
      <w:r>
        <w:t>Etre capables d’utiliser des outils de l'immense bibliothèque de fonctions existantes en PHP, non pas en les connaissant toutes, mais en étant capables de chercher dans la documentatio</w:t>
      </w:r>
      <w:r w:rsidR="000C262C">
        <w:t>n selon des besoins spécifiques</w:t>
      </w:r>
      <w:r w:rsidR="00EF03B8">
        <w:t>.</w:t>
      </w:r>
    </w:p>
    <w:p w:rsidR="00825BBF" w:rsidRDefault="00825BBF">
      <w:pPr>
        <w:widowControl/>
        <w:suppressAutoHyphens w:val="0"/>
      </w:pPr>
    </w:p>
    <w:p w:rsidR="00825BBF" w:rsidRDefault="00825BBF">
      <w:pPr>
        <w:widowControl/>
        <w:suppressAutoHyphens w:val="0"/>
        <w:rPr>
          <w:rFonts w:ascii="Arial" w:eastAsia="Arial Unicode MS" w:hAnsi="Arial" w:cs="Tahoma"/>
          <w:b/>
          <w:bCs/>
          <w:sz w:val="32"/>
          <w:szCs w:val="32"/>
        </w:rPr>
      </w:pPr>
      <w:r>
        <w:br w:type="page"/>
      </w:r>
    </w:p>
    <w:p w:rsidR="00C324D7" w:rsidRDefault="00C324D7" w:rsidP="00C324D7">
      <w:pPr>
        <w:pStyle w:val="Titre1"/>
      </w:pPr>
      <w:r>
        <w:lastRenderedPageBreak/>
        <w:t xml:space="preserve">Planning </w:t>
      </w:r>
    </w:p>
    <w:p w:rsidR="00C324D7" w:rsidRDefault="00C324D7" w:rsidP="00534B06">
      <w:pPr>
        <w:pStyle w:val="Corpsdetexte"/>
        <w:jc w:val="both"/>
      </w:pPr>
    </w:p>
    <w:p w:rsidR="00C324D7" w:rsidRDefault="00C324D7" w:rsidP="00AC18E2">
      <w:pPr>
        <w:pStyle w:val="Titre3"/>
      </w:pPr>
      <w:r>
        <w:t xml:space="preserve">Semaine 1 </w:t>
      </w:r>
    </w:p>
    <w:p w:rsidR="009B0252" w:rsidRDefault="009B0252" w:rsidP="00C324D7">
      <w:r>
        <w:t>Formulaires HTML</w:t>
      </w:r>
    </w:p>
    <w:p w:rsidR="009B0252" w:rsidRDefault="009B0252" w:rsidP="00C324D7">
      <w:r>
        <w:t>Variables en PHP</w:t>
      </w:r>
    </w:p>
    <w:p w:rsidR="00003EC1" w:rsidRDefault="00003EC1" w:rsidP="00C324D7">
      <w:r>
        <w:t xml:space="preserve">Constantes </w:t>
      </w:r>
      <w:r w:rsidR="009B0252">
        <w:t>en PHP</w:t>
      </w:r>
    </w:p>
    <w:p w:rsidR="009B0252" w:rsidRDefault="009B0252" w:rsidP="00C324D7">
      <w:r>
        <w:t>Utilisations de fonctions en PHP</w:t>
      </w:r>
    </w:p>
    <w:p w:rsidR="008A5E4E" w:rsidRPr="008A5E4E" w:rsidRDefault="009B0252" w:rsidP="00C324D7">
      <w:pPr>
        <w:rPr>
          <w:b/>
        </w:rPr>
      </w:pPr>
      <w:r w:rsidRPr="008A5E4E">
        <w:rPr>
          <w:b/>
        </w:rPr>
        <w:t>Architecture MVC Orientée Objet</w:t>
      </w:r>
    </w:p>
    <w:p w:rsidR="00AC18E2" w:rsidRDefault="008A5E4E" w:rsidP="00C324D7">
      <w:r>
        <w:t>Introduction à Git</w:t>
      </w:r>
      <w:r w:rsidR="009B0252">
        <w:br/>
      </w:r>
    </w:p>
    <w:p w:rsidR="00C324D7" w:rsidRDefault="00C324D7" w:rsidP="00AC18E2">
      <w:pPr>
        <w:pStyle w:val="Titre3"/>
      </w:pPr>
      <w:r>
        <w:t>Semaine 2</w:t>
      </w:r>
    </w:p>
    <w:p w:rsidR="00ED1C4C" w:rsidRDefault="00ED1C4C" w:rsidP="00ED1C4C">
      <w:r>
        <w:t>L’Orienté Objet en PHP</w:t>
      </w:r>
      <w:r w:rsidRPr="00F35B52">
        <w:t xml:space="preserve"> </w:t>
      </w:r>
    </w:p>
    <w:p w:rsidR="00FE708D" w:rsidRDefault="00C324D7" w:rsidP="00C324D7">
      <w:r w:rsidRPr="008A5E4E">
        <w:rPr>
          <w:b/>
        </w:rPr>
        <w:t xml:space="preserve">Traitements d’un formulaire </w:t>
      </w:r>
      <w:r w:rsidR="00FE708D" w:rsidRPr="008A5E4E">
        <w:rPr>
          <w:b/>
        </w:rPr>
        <w:t xml:space="preserve">HTML </w:t>
      </w:r>
      <w:r w:rsidRPr="008A5E4E">
        <w:rPr>
          <w:b/>
        </w:rPr>
        <w:t>par la mét</w:t>
      </w:r>
      <w:r w:rsidR="00003EC1" w:rsidRPr="008A5E4E">
        <w:rPr>
          <w:b/>
        </w:rPr>
        <w:t>hode GET et par la méthode POST</w:t>
      </w:r>
      <w:r w:rsidR="009B0252" w:rsidRPr="008A5E4E">
        <w:rPr>
          <w:b/>
        </w:rPr>
        <w:t xml:space="preserve"> en PHP</w:t>
      </w:r>
      <w:r w:rsidR="00FE708D" w:rsidRPr="008A5E4E">
        <w:rPr>
          <w:b/>
        </w:rPr>
        <w:br/>
      </w:r>
      <w:r w:rsidR="00FE708D">
        <w:t>Tableaux</w:t>
      </w:r>
      <w:r w:rsidR="009B0252">
        <w:t xml:space="preserve"> en PHP</w:t>
      </w:r>
    </w:p>
    <w:p w:rsidR="00AC18E2" w:rsidRDefault="00F35B52" w:rsidP="00C324D7">
      <w:r>
        <w:t>Création de fonctions</w:t>
      </w:r>
      <w:r w:rsidR="009B0252">
        <w:t xml:space="preserve"> en PHP</w:t>
      </w:r>
    </w:p>
    <w:p w:rsidR="00AC18E2" w:rsidRDefault="00AC18E2" w:rsidP="00C324D7"/>
    <w:p w:rsidR="00C324D7" w:rsidRPr="00F35B52" w:rsidRDefault="00C324D7" w:rsidP="00AC18E2">
      <w:pPr>
        <w:pStyle w:val="Titre3"/>
      </w:pPr>
      <w:r>
        <w:t>Semaine 3</w:t>
      </w:r>
    </w:p>
    <w:p w:rsidR="0009620D" w:rsidRPr="008A5E4E" w:rsidRDefault="00003EC1" w:rsidP="00C324D7">
      <w:pPr>
        <w:rPr>
          <w:b/>
        </w:rPr>
      </w:pPr>
      <w:r w:rsidRPr="008A5E4E">
        <w:rPr>
          <w:b/>
        </w:rPr>
        <w:t xml:space="preserve">Accès </w:t>
      </w:r>
      <w:r w:rsidR="009B0252" w:rsidRPr="008A5E4E">
        <w:rPr>
          <w:b/>
        </w:rPr>
        <w:t xml:space="preserve">à une </w:t>
      </w:r>
      <w:r w:rsidRPr="008A5E4E">
        <w:rPr>
          <w:b/>
        </w:rPr>
        <w:t xml:space="preserve">DB </w:t>
      </w:r>
      <w:r w:rsidR="009B0252" w:rsidRPr="008A5E4E">
        <w:rPr>
          <w:b/>
        </w:rPr>
        <w:t xml:space="preserve">MySQL </w:t>
      </w:r>
      <w:r w:rsidRPr="008A5E4E">
        <w:rPr>
          <w:b/>
        </w:rPr>
        <w:t xml:space="preserve">selon </w:t>
      </w:r>
      <w:r w:rsidR="005E603C" w:rsidRPr="008A5E4E">
        <w:rPr>
          <w:b/>
        </w:rPr>
        <w:t xml:space="preserve">le </w:t>
      </w:r>
      <w:r w:rsidR="009B0252" w:rsidRPr="008A5E4E">
        <w:rPr>
          <w:b/>
        </w:rPr>
        <w:t>mécanisme</w:t>
      </w:r>
      <w:r w:rsidRPr="008A5E4E">
        <w:rPr>
          <w:b/>
        </w:rPr>
        <w:t xml:space="preserve"> PDO</w:t>
      </w:r>
      <w:r w:rsidR="009B0252" w:rsidRPr="008A5E4E">
        <w:rPr>
          <w:b/>
        </w:rPr>
        <w:t xml:space="preserve"> en PHP</w:t>
      </w:r>
    </w:p>
    <w:p w:rsidR="00AC18E2" w:rsidRDefault="0009620D" w:rsidP="00C324D7">
      <w:r>
        <w:t xml:space="preserve">Développement </w:t>
      </w:r>
      <w:r w:rsidR="005C29A6">
        <w:t xml:space="preserve">complet </w:t>
      </w:r>
      <w:r>
        <w:t>d</w:t>
      </w:r>
      <w:r w:rsidR="009B0252">
        <w:t>'une</w:t>
      </w:r>
      <w:r>
        <w:t xml:space="preserve"> couche Modèle</w:t>
      </w:r>
      <w:r w:rsidR="009B0252">
        <w:t xml:space="preserve"> en PHP OO</w:t>
      </w:r>
    </w:p>
    <w:p w:rsidR="00AC18E2" w:rsidRDefault="00AC18E2" w:rsidP="00C324D7"/>
    <w:p w:rsidR="00AC18E2" w:rsidRDefault="00C324D7" w:rsidP="00AC18E2">
      <w:pPr>
        <w:pStyle w:val="Titre3"/>
      </w:pPr>
      <w:r>
        <w:t>Semaine 4</w:t>
      </w:r>
    </w:p>
    <w:p w:rsidR="00AC18E2" w:rsidRDefault="00C324D7" w:rsidP="00C324D7">
      <w:r w:rsidRPr="008A5E4E">
        <w:rPr>
          <w:b/>
        </w:rPr>
        <w:t>Expressions régulières</w:t>
      </w:r>
      <w:r w:rsidR="009B0252" w:rsidRPr="008A5E4E">
        <w:rPr>
          <w:b/>
        </w:rPr>
        <w:t xml:space="preserve"> en PHP</w:t>
      </w:r>
      <w:r w:rsidRPr="008A5E4E">
        <w:rPr>
          <w:b/>
        </w:rPr>
        <w:br/>
      </w:r>
      <w:r w:rsidR="00513995">
        <w:t>Utilisation</w:t>
      </w:r>
      <w:r w:rsidR="00003EC1">
        <w:t xml:space="preserve"> d’un f</w:t>
      </w:r>
      <w:r>
        <w:t>ichier .csv</w:t>
      </w:r>
      <w:r w:rsidR="009B0252">
        <w:t xml:space="preserve"> en PHP</w:t>
      </w:r>
    </w:p>
    <w:p w:rsidR="00AC18E2" w:rsidRDefault="00AC18E2" w:rsidP="00C324D7"/>
    <w:p w:rsidR="00AC18E2" w:rsidRDefault="00C324D7" w:rsidP="00AC18E2">
      <w:pPr>
        <w:pStyle w:val="Titre3"/>
      </w:pPr>
      <w:r>
        <w:t>Semaine 5</w:t>
      </w:r>
    </w:p>
    <w:p w:rsidR="00C324D7" w:rsidRDefault="00003EC1" w:rsidP="00C324D7">
      <w:pPr>
        <w:rPr>
          <w:b/>
        </w:rPr>
      </w:pPr>
      <w:r w:rsidRPr="008A5E4E">
        <w:rPr>
          <w:b/>
        </w:rPr>
        <w:t>Mécanisme de S</w:t>
      </w:r>
      <w:r w:rsidR="00C324D7" w:rsidRPr="008A5E4E">
        <w:rPr>
          <w:b/>
        </w:rPr>
        <w:t xml:space="preserve">ession </w:t>
      </w:r>
      <w:r w:rsidRPr="008A5E4E">
        <w:rPr>
          <w:b/>
        </w:rPr>
        <w:t>(gestion du contexte utilisateur)</w:t>
      </w:r>
      <w:r w:rsidR="00EF03B8" w:rsidRPr="008A5E4E">
        <w:rPr>
          <w:b/>
        </w:rPr>
        <w:br/>
      </w:r>
      <w:r w:rsidR="00EF03B8">
        <w:t>Authentification</w:t>
      </w:r>
    </w:p>
    <w:p w:rsidR="00C324D7" w:rsidRDefault="00C324D7" w:rsidP="00C324D7">
      <w:pPr>
        <w:rPr>
          <w:b/>
        </w:rPr>
      </w:pPr>
    </w:p>
    <w:p w:rsidR="00AC18E2" w:rsidRDefault="00C324D7" w:rsidP="00AC18E2">
      <w:pPr>
        <w:pStyle w:val="Titre3"/>
      </w:pPr>
      <w:r>
        <w:t xml:space="preserve">Semaine </w:t>
      </w:r>
      <w:r w:rsidR="00825BBF">
        <w:t>6</w:t>
      </w:r>
    </w:p>
    <w:p w:rsidR="00C324D7" w:rsidRPr="008A5E4E" w:rsidRDefault="00B56B0F" w:rsidP="00AC18E2">
      <w:pPr>
        <w:rPr>
          <w:b/>
        </w:rPr>
      </w:pPr>
      <w:proofErr w:type="spellStart"/>
      <w:r w:rsidRPr="00513995">
        <w:rPr>
          <w:i/>
        </w:rPr>
        <w:t>Upload</w:t>
      </w:r>
      <w:proofErr w:type="spellEnd"/>
      <w:r>
        <w:t xml:space="preserve"> de fichiers</w:t>
      </w:r>
      <w:r w:rsidR="00513995">
        <w:br/>
        <w:t>Gestion des images</w:t>
      </w:r>
      <w:r>
        <w:br/>
      </w:r>
      <w:r w:rsidRPr="008A5E4E">
        <w:rPr>
          <w:b/>
        </w:rPr>
        <w:t>Divers</w:t>
      </w:r>
      <w:r w:rsidR="009B0252" w:rsidRPr="008A5E4E">
        <w:rPr>
          <w:b/>
        </w:rPr>
        <w:t xml:space="preserve"> aspects dont la sécurité</w:t>
      </w:r>
    </w:p>
    <w:p w:rsidR="00AF4C11" w:rsidRDefault="00AF4C11">
      <w:pPr>
        <w:pStyle w:val="Corpsdetexte"/>
      </w:pPr>
    </w:p>
    <w:p w:rsidR="00C31E06" w:rsidRDefault="00C31E06">
      <w:pPr>
        <w:pStyle w:val="Corpsdetexte"/>
      </w:pPr>
    </w:p>
    <w:p w:rsidR="00C31E06" w:rsidRDefault="00C31E06">
      <w:pPr>
        <w:widowControl/>
        <w:suppressAutoHyphens w:val="0"/>
      </w:pPr>
      <w:r>
        <w:br w:type="page"/>
      </w:r>
    </w:p>
    <w:p w:rsidR="00C31E06" w:rsidRPr="00C31E06" w:rsidRDefault="00C31E06" w:rsidP="00C31E06">
      <w:pPr>
        <w:pStyle w:val="Titre1"/>
      </w:pPr>
      <w:r>
        <w:lastRenderedPageBreak/>
        <w:t>Détails</w:t>
      </w:r>
      <w:r w:rsidRPr="00C31E06">
        <w:t xml:space="preserve"> </w:t>
      </w:r>
      <w:r>
        <w:t>de</w:t>
      </w:r>
      <w:r w:rsidRPr="00C31E06">
        <w:t xml:space="preserve"> l’environnement de développement en PHP</w:t>
      </w:r>
    </w:p>
    <w:p w:rsidR="00C31E06" w:rsidRDefault="00C31E06" w:rsidP="00C31E06">
      <w:pPr>
        <w:rPr>
          <w:lang w:val="fr-FR"/>
        </w:rPr>
      </w:pPr>
    </w:p>
    <w:p w:rsidR="00C31E06" w:rsidRDefault="00C31E06" w:rsidP="00E30160">
      <w:pPr>
        <w:pStyle w:val="Corpsdetexte"/>
        <w:spacing w:line="276" w:lineRule="auto"/>
        <w:jc w:val="both"/>
        <w:rPr>
          <w:lang w:val="fr-FR"/>
        </w:rPr>
      </w:pPr>
      <w:r>
        <w:t xml:space="preserve">Le développement peut être réalisé sur les postes des salles machines de l’école ou sur votre ordinateur portable personnel. </w:t>
      </w:r>
    </w:p>
    <w:p w:rsidR="00C31E06" w:rsidRDefault="00C31E06" w:rsidP="00E30160">
      <w:pPr>
        <w:pStyle w:val="Corpsdetexte"/>
        <w:spacing w:line="276" w:lineRule="auto"/>
        <w:jc w:val="both"/>
      </w:pPr>
      <w:r>
        <w:rPr>
          <w:lang w:val="fr-FR"/>
        </w:rPr>
        <w:t>L</w:t>
      </w:r>
      <w:r w:rsidR="00E30160">
        <w:rPr>
          <w:lang w:val="fr-FR"/>
        </w:rPr>
        <w:t xml:space="preserve">es </w:t>
      </w:r>
      <w:r w:rsidRPr="00930769">
        <w:rPr>
          <w:lang w:val="fr-FR"/>
        </w:rPr>
        <w:t>éditeur</w:t>
      </w:r>
      <w:r w:rsidR="00E30160">
        <w:rPr>
          <w:lang w:val="fr-FR"/>
        </w:rPr>
        <w:t>s</w:t>
      </w:r>
      <w:r w:rsidRPr="00930769">
        <w:rPr>
          <w:lang w:val="fr-FR"/>
        </w:rPr>
        <w:t xml:space="preserve"> </w:t>
      </w:r>
      <w:r>
        <w:rPr>
          <w:lang w:val="fr-FR"/>
        </w:rPr>
        <w:t xml:space="preserve">de </w:t>
      </w:r>
      <w:r w:rsidR="00FE7BAD">
        <w:rPr>
          <w:lang w:val="fr-FR"/>
        </w:rPr>
        <w:t xml:space="preserve">code </w:t>
      </w:r>
      <w:proofErr w:type="spellStart"/>
      <w:r w:rsidR="00FE7BAD" w:rsidRPr="00FE7BAD">
        <w:rPr>
          <w:b/>
          <w:lang w:val="fr-FR"/>
        </w:rPr>
        <w:t>PhpStorm</w:t>
      </w:r>
      <w:proofErr w:type="spellEnd"/>
      <w:r w:rsidR="00FE7BAD">
        <w:rPr>
          <w:lang w:val="fr-FR"/>
        </w:rPr>
        <w:t xml:space="preserve">, </w:t>
      </w:r>
      <w:r w:rsidR="00E30160" w:rsidRPr="00E30160">
        <w:rPr>
          <w:b/>
          <w:lang w:val="fr-FR"/>
        </w:rPr>
        <w:t xml:space="preserve">Sublime </w:t>
      </w:r>
      <w:proofErr w:type="spellStart"/>
      <w:r w:rsidR="00E30160" w:rsidRPr="00E30160">
        <w:rPr>
          <w:b/>
          <w:lang w:val="fr-FR"/>
        </w:rPr>
        <w:t>Text</w:t>
      </w:r>
      <w:proofErr w:type="spellEnd"/>
      <w:r w:rsidR="00E30160">
        <w:rPr>
          <w:lang w:val="fr-FR"/>
        </w:rPr>
        <w:t xml:space="preserve"> et </w:t>
      </w:r>
      <w:r w:rsidRPr="001637F4">
        <w:rPr>
          <w:b/>
          <w:lang w:val="fr-FR"/>
        </w:rPr>
        <w:t>Notepad++</w:t>
      </w:r>
      <w:r>
        <w:rPr>
          <w:lang w:val="fr-FR"/>
        </w:rPr>
        <w:t xml:space="preserve"> </w:t>
      </w:r>
      <w:r w:rsidR="00E30160">
        <w:rPr>
          <w:lang w:val="fr-FR"/>
        </w:rPr>
        <w:t>sont</w:t>
      </w:r>
      <w:r>
        <w:rPr>
          <w:lang w:val="fr-FR"/>
        </w:rPr>
        <w:t xml:space="preserve"> installé</w:t>
      </w:r>
      <w:r w:rsidR="00E30160">
        <w:rPr>
          <w:lang w:val="fr-FR"/>
        </w:rPr>
        <w:t>s</w:t>
      </w:r>
      <w:r>
        <w:rPr>
          <w:lang w:val="fr-FR"/>
        </w:rPr>
        <w:t xml:space="preserve"> sur chaque machine de l’école. </w:t>
      </w:r>
    </w:p>
    <w:p w:rsidR="00C31E06" w:rsidRPr="00930769" w:rsidRDefault="00C31E06" w:rsidP="00E30160">
      <w:pPr>
        <w:spacing w:line="276" w:lineRule="auto"/>
        <w:jc w:val="both"/>
        <w:rPr>
          <w:lang w:val="fr-FR"/>
        </w:rPr>
      </w:pPr>
      <w:r>
        <w:rPr>
          <w:lang w:val="fr-FR"/>
        </w:rPr>
        <w:t>Le package de développement est installé sur chaque machine de l’école, c</w:t>
      </w:r>
      <w:r w:rsidRPr="00930769">
        <w:rPr>
          <w:lang w:val="fr-FR"/>
        </w:rPr>
        <w:t xml:space="preserve">’est </w:t>
      </w:r>
      <w:r w:rsidRPr="001637F4">
        <w:rPr>
          <w:b/>
          <w:lang w:val="fr-FR"/>
        </w:rPr>
        <w:t>WampServer</w:t>
      </w:r>
      <w:r>
        <w:rPr>
          <w:rStyle w:val="Appelnotedebasdep"/>
          <w:lang w:val="fr-FR"/>
        </w:rPr>
        <w:footnoteReference w:id="1"/>
      </w:r>
      <w:r w:rsidRPr="00930769">
        <w:rPr>
          <w:lang w:val="fr-FR"/>
        </w:rPr>
        <w:t xml:space="preserve"> que nous allons utiliser.</w:t>
      </w:r>
      <w:r>
        <w:rPr>
          <w:lang w:val="fr-FR"/>
        </w:rPr>
        <w:t xml:space="preserve"> WAMP signifie : </w:t>
      </w:r>
      <w:r w:rsidRPr="007007E4">
        <w:rPr>
          <w:b/>
          <w:bCs/>
          <w:lang w:val="fr-FR"/>
        </w:rPr>
        <w:t>W</w:t>
      </w:r>
      <w:r w:rsidRPr="007007E4">
        <w:rPr>
          <w:lang w:val="fr-FR"/>
        </w:rPr>
        <w:t xml:space="preserve">indows </w:t>
      </w:r>
      <w:r w:rsidRPr="007007E4">
        <w:rPr>
          <w:b/>
          <w:bCs/>
          <w:lang w:val="fr-FR"/>
        </w:rPr>
        <w:t>A</w:t>
      </w:r>
      <w:r w:rsidRPr="007007E4">
        <w:rPr>
          <w:lang w:val="fr-FR"/>
        </w:rPr>
        <w:t xml:space="preserve">pache </w:t>
      </w:r>
      <w:r w:rsidRPr="007007E4">
        <w:rPr>
          <w:b/>
          <w:bCs/>
          <w:lang w:val="fr-FR"/>
        </w:rPr>
        <w:t>M</w:t>
      </w:r>
      <w:r w:rsidRPr="007007E4">
        <w:rPr>
          <w:lang w:val="fr-FR"/>
        </w:rPr>
        <w:t xml:space="preserve">ySQL </w:t>
      </w:r>
      <w:r w:rsidRPr="007007E4">
        <w:rPr>
          <w:b/>
          <w:bCs/>
          <w:lang w:val="fr-FR"/>
        </w:rPr>
        <w:t>P</w:t>
      </w:r>
      <w:r w:rsidRPr="007007E4">
        <w:rPr>
          <w:lang w:val="fr-FR"/>
        </w:rPr>
        <w:t>HP</w:t>
      </w:r>
      <w:r>
        <w:rPr>
          <w:lang w:val="fr-FR"/>
        </w:rPr>
        <w:t>.</w:t>
      </w:r>
    </w:p>
    <w:p w:rsidR="00C31E06" w:rsidRDefault="00C31E06" w:rsidP="00E30160">
      <w:pPr>
        <w:spacing w:line="276" w:lineRule="auto"/>
        <w:jc w:val="both"/>
        <w:rPr>
          <w:lang w:val="fr-FR"/>
        </w:rPr>
      </w:pPr>
    </w:p>
    <w:p w:rsidR="00C31E06" w:rsidRPr="00516D71" w:rsidRDefault="00C31E06" w:rsidP="00E30160">
      <w:pPr>
        <w:spacing w:line="276" w:lineRule="auto"/>
        <w:jc w:val="both"/>
        <w:rPr>
          <w:lang w:val="fr-FR"/>
        </w:rPr>
      </w:pPr>
      <w:r w:rsidRPr="00516D71">
        <w:rPr>
          <w:lang w:val="fr-FR"/>
        </w:rPr>
        <w:t xml:space="preserve">Le package WAMP contient </w:t>
      </w:r>
    </w:p>
    <w:p w:rsidR="00C31E06" w:rsidRPr="00516D71" w:rsidRDefault="00C31E06" w:rsidP="00E30160">
      <w:pPr>
        <w:widowControl/>
        <w:numPr>
          <w:ilvl w:val="0"/>
          <w:numId w:val="17"/>
        </w:numPr>
        <w:suppressAutoHyphens w:val="0"/>
        <w:spacing w:line="276" w:lineRule="auto"/>
        <w:jc w:val="both"/>
        <w:rPr>
          <w:lang w:val="fr-FR"/>
        </w:rPr>
      </w:pPr>
      <w:r w:rsidRPr="00516D71">
        <w:rPr>
          <w:lang w:val="fr-FR"/>
        </w:rPr>
        <w:t xml:space="preserve">Apache : serveur Web </w:t>
      </w:r>
    </w:p>
    <w:p w:rsidR="00C31E06" w:rsidRPr="00516D71" w:rsidRDefault="00C31E06" w:rsidP="00E30160">
      <w:pPr>
        <w:widowControl/>
        <w:numPr>
          <w:ilvl w:val="0"/>
          <w:numId w:val="17"/>
        </w:numPr>
        <w:suppressAutoHyphens w:val="0"/>
        <w:spacing w:line="276" w:lineRule="auto"/>
        <w:jc w:val="both"/>
        <w:rPr>
          <w:lang w:val="fr-FR"/>
        </w:rPr>
      </w:pPr>
      <w:r w:rsidRPr="00516D71">
        <w:rPr>
          <w:lang w:val="fr-FR"/>
        </w:rPr>
        <w:t xml:space="preserve">PHP : moteur de scripts, avec notamment le fichier de configuration php.ini et les extensions prises en charge par PHP </w:t>
      </w:r>
    </w:p>
    <w:p w:rsidR="00C31E06" w:rsidRPr="00516D71" w:rsidRDefault="00C31E06" w:rsidP="00E30160">
      <w:pPr>
        <w:widowControl/>
        <w:numPr>
          <w:ilvl w:val="0"/>
          <w:numId w:val="17"/>
        </w:numPr>
        <w:suppressAutoHyphens w:val="0"/>
        <w:spacing w:line="276" w:lineRule="auto"/>
        <w:jc w:val="both"/>
        <w:rPr>
          <w:lang w:val="fr-FR"/>
        </w:rPr>
      </w:pPr>
      <w:r w:rsidRPr="00516D71">
        <w:rPr>
          <w:lang w:val="fr-FR"/>
        </w:rPr>
        <w:t>MySQL : moteur de bases de données</w:t>
      </w:r>
    </w:p>
    <w:p w:rsidR="00C31E06" w:rsidRPr="00516D71" w:rsidRDefault="00C31E06" w:rsidP="00E30160">
      <w:pPr>
        <w:widowControl/>
        <w:numPr>
          <w:ilvl w:val="0"/>
          <w:numId w:val="17"/>
        </w:numPr>
        <w:suppressAutoHyphens w:val="0"/>
        <w:spacing w:line="276" w:lineRule="auto"/>
        <w:jc w:val="both"/>
        <w:rPr>
          <w:lang w:val="fr-FR"/>
        </w:rPr>
      </w:pPr>
      <w:r w:rsidRPr="00516D71">
        <w:rPr>
          <w:lang w:val="fr-FR"/>
        </w:rPr>
        <w:t xml:space="preserve">phpMyAdmin : interface graphique pour manipuler </w:t>
      </w:r>
      <w:r>
        <w:rPr>
          <w:lang w:val="fr-FR"/>
        </w:rPr>
        <w:t>d</w:t>
      </w:r>
      <w:r w:rsidRPr="00516D71">
        <w:rPr>
          <w:lang w:val="fr-FR"/>
        </w:rPr>
        <w:t>es bases de données</w:t>
      </w:r>
      <w:r>
        <w:rPr>
          <w:lang w:val="fr-FR"/>
        </w:rPr>
        <w:t xml:space="preserve"> MySQL</w:t>
      </w:r>
    </w:p>
    <w:p w:rsidR="00C31E06" w:rsidRPr="00516D71" w:rsidRDefault="00C31E06" w:rsidP="00E30160">
      <w:pPr>
        <w:spacing w:line="276" w:lineRule="auto"/>
        <w:jc w:val="both"/>
        <w:rPr>
          <w:lang w:val="fr-FR"/>
        </w:rPr>
      </w:pPr>
    </w:p>
    <w:p w:rsidR="00C31E06" w:rsidRDefault="00C31E06" w:rsidP="00E30160">
      <w:pPr>
        <w:spacing w:line="276" w:lineRule="auto"/>
        <w:jc w:val="both"/>
        <w:rPr>
          <w:lang w:val="fr-FR"/>
        </w:rPr>
      </w:pPr>
      <w:r>
        <w:rPr>
          <w:lang w:val="fr-FR"/>
        </w:rPr>
        <w:t>L’ensemble</w:t>
      </w:r>
      <w:r w:rsidRPr="00516D71">
        <w:rPr>
          <w:lang w:val="fr-FR"/>
        </w:rPr>
        <w:t xml:space="preserve"> est configuré par défaut pour tourner sur </w:t>
      </w:r>
      <w:r>
        <w:rPr>
          <w:lang w:val="fr-FR"/>
        </w:rPr>
        <w:t>l’ordinateur</w:t>
      </w:r>
      <w:r w:rsidRPr="00516D71">
        <w:rPr>
          <w:lang w:val="fr-FR"/>
        </w:rPr>
        <w:t xml:space="preserve"> local après l’installation du package.</w:t>
      </w:r>
    </w:p>
    <w:p w:rsidR="001637F4" w:rsidRDefault="001637F4" w:rsidP="00E30160">
      <w:pPr>
        <w:spacing w:line="276" w:lineRule="auto"/>
        <w:jc w:val="both"/>
        <w:rPr>
          <w:lang w:val="fr-FR"/>
        </w:rPr>
      </w:pPr>
    </w:p>
    <w:p w:rsidR="001637F4" w:rsidRPr="00516D71" w:rsidRDefault="001637F4" w:rsidP="00E30160">
      <w:pPr>
        <w:spacing w:line="276" w:lineRule="auto"/>
        <w:jc w:val="both"/>
        <w:rPr>
          <w:lang w:val="fr-FR"/>
        </w:rPr>
      </w:pPr>
      <w:r>
        <w:rPr>
          <w:lang w:val="fr-FR"/>
        </w:rPr>
        <w:t xml:space="preserve">De manière similaire, pour </w:t>
      </w:r>
      <w:proofErr w:type="spellStart"/>
      <w:r>
        <w:rPr>
          <w:lang w:val="fr-FR"/>
        </w:rPr>
        <w:t>MacOS</w:t>
      </w:r>
      <w:proofErr w:type="spellEnd"/>
      <w:r>
        <w:rPr>
          <w:lang w:val="fr-FR"/>
        </w:rPr>
        <w:t xml:space="preserve"> il existe MAMP et pour Linux, il existe LAMP. </w:t>
      </w:r>
    </w:p>
    <w:p w:rsidR="00C31E06" w:rsidRPr="009E6370" w:rsidRDefault="00C31E06" w:rsidP="00E30160">
      <w:pPr>
        <w:spacing w:line="276" w:lineRule="auto"/>
        <w:jc w:val="both"/>
        <w:rPr>
          <w:i/>
          <w:lang w:val="fr-FR"/>
        </w:rPr>
      </w:pPr>
    </w:p>
    <w:p w:rsidR="00C31E06" w:rsidRDefault="00C31E06" w:rsidP="00E30160">
      <w:pPr>
        <w:spacing w:line="276" w:lineRule="auto"/>
        <w:jc w:val="both"/>
        <w:rPr>
          <w:lang w:val="fr-FR"/>
        </w:rPr>
      </w:pPr>
      <w:r>
        <w:rPr>
          <w:lang w:val="fr-FR"/>
        </w:rPr>
        <w:t>Ouvrez</w:t>
      </w:r>
      <w:r w:rsidRPr="00930769">
        <w:rPr>
          <w:lang w:val="fr-FR"/>
        </w:rPr>
        <w:t xml:space="preserve"> un navigateur </w:t>
      </w:r>
      <w:r>
        <w:rPr>
          <w:lang w:val="fr-FR"/>
        </w:rPr>
        <w:t xml:space="preserve">Web </w:t>
      </w:r>
      <w:r w:rsidRPr="00930769">
        <w:rPr>
          <w:lang w:val="fr-FR"/>
        </w:rPr>
        <w:t xml:space="preserve">et </w:t>
      </w:r>
      <w:r>
        <w:rPr>
          <w:lang w:val="fr-FR"/>
        </w:rPr>
        <w:t>entrez comme URL </w:t>
      </w:r>
      <w:hyperlink r:id="rId23" w:history="1">
        <w:r w:rsidRPr="002867EF">
          <w:rPr>
            <w:rStyle w:val="Lienhypertexte"/>
            <w:rFonts w:eastAsia="StarSymbol"/>
            <w:lang w:val="fr-FR"/>
          </w:rPr>
          <w:t>http://localhost</w:t>
        </w:r>
      </w:hyperlink>
      <w:r>
        <w:rPr>
          <w:lang w:val="fr-FR"/>
        </w:rPr>
        <w:t xml:space="preserve">, vous trouverez ainsi une navigation vers les différents sites Web que vous élaborerez sur le disque local </w:t>
      </w:r>
      <w:r>
        <w:rPr>
          <w:rFonts w:ascii="Courier New" w:hAnsi="Courier New" w:cs="Courier New"/>
          <w:lang w:val="fr-FR"/>
        </w:rPr>
        <w:t>C:\P</w:t>
      </w:r>
      <w:r w:rsidRPr="003B0BEC">
        <w:rPr>
          <w:rFonts w:ascii="Courier New" w:hAnsi="Courier New" w:cs="Courier New"/>
          <w:lang w:val="fr-FR"/>
        </w:rPr>
        <w:t>rogs\wamp\www</w:t>
      </w:r>
      <w:r>
        <w:rPr>
          <w:rFonts w:ascii="Courier New" w:hAnsi="Courier New" w:cs="Courier New"/>
          <w:lang w:val="fr-FR"/>
        </w:rPr>
        <w:t>\</w:t>
      </w:r>
      <w:r>
        <w:rPr>
          <w:lang w:val="fr-FR"/>
        </w:rPr>
        <w:t xml:space="preserve"> </w:t>
      </w:r>
    </w:p>
    <w:p w:rsidR="00C31E06" w:rsidRPr="00930769" w:rsidRDefault="00C31E06" w:rsidP="00E30160">
      <w:pPr>
        <w:spacing w:line="276" w:lineRule="auto"/>
        <w:jc w:val="both"/>
        <w:rPr>
          <w:lang w:val="fr-FR"/>
        </w:rPr>
      </w:pPr>
    </w:p>
    <w:p w:rsidR="00C31E06" w:rsidRPr="001637F4" w:rsidRDefault="00C31E06" w:rsidP="00E30160">
      <w:pPr>
        <w:spacing w:line="276" w:lineRule="auto"/>
        <w:jc w:val="both"/>
        <w:rPr>
          <w:b/>
          <w:lang w:val="fr-FR"/>
        </w:rPr>
      </w:pPr>
      <w:r>
        <w:rPr>
          <w:lang w:val="fr-FR"/>
        </w:rPr>
        <w:t>Pour c</w:t>
      </w:r>
      <w:r w:rsidRPr="00930769">
        <w:rPr>
          <w:lang w:val="fr-FR"/>
        </w:rPr>
        <w:t xml:space="preserve">réer un site, </w:t>
      </w:r>
      <w:r>
        <w:rPr>
          <w:lang w:val="fr-FR"/>
        </w:rPr>
        <w:t xml:space="preserve">il suffit de créer </w:t>
      </w:r>
      <w:r w:rsidRPr="00930769">
        <w:rPr>
          <w:lang w:val="fr-FR"/>
        </w:rPr>
        <w:t xml:space="preserve">un répertoire dans </w:t>
      </w:r>
      <w:r>
        <w:rPr>
          <w:rFonts w:ascii="Courier New" w:hAnsi="Courier New" w:cs="Courier New"/>
          <w:lang w:val="fr-FR"/>
        </w:rPr>
        <w:t>C:\P</w:t>
      </w:r>
      <w:r w:rsidRPr="003B0BEC">
        <w:rPr>
          <w:rFonts w:ascii="Courier New" w:hAnsi="Courier New" w:cs="Courier New"/>
          <w:lang w:val="fr-FR"/>
        </w:rPr>
        <w:t>rogs\wamp\www</w:t>
      </w:r>
      <w:r>
        <w:rPr>
          <w:rFonts w:ascii="Courier New" w:hAnsi="Courier New" w:cs="Courier New"/>
          <w:lang w:val="fr-FR"/>
        </w:rPr>
        <w:t>\</w:t>
      </w:r>
      <w:r>
        <w:rPr>
          <w:lang w:val="fr-FR"/>
        </w:rPr>
        <w:t> </w:t>
      </w:r>
      <w:r>
        <w:rPr>
          <w:lang w:val="fr-FR"/>
        </w:rPr>
        <w:br/>
      </w:r>
      <w:r w:rsidRPr="00FE7BAD">
        <w:rPr>
          <w:b/>
          <w:lang w:val="fr-FR"/>
        </w:rPr>
        <w:t xml:space="preserve">A chaque répertoire créé dans cette racine mère  </w:t>
      </w:r>
      <w:r w:rsidRPr="00FE7BAD">
        <w:rPr>
          <w:rFonts w:ascii="Courier New" w:hAnsi="Courier New" w:cs="Courier New"/>
          <w:b/>
          <w:lang w:val="fr-FR"/>
        </w:rPr>
        <w:t>www</w:t>
      </w:r>
      <w:r w:rsidRPr="00FE7BAD">
        <w:rPr>
          <w:b/>
          <w:lang w:val="fr-FR"/>
        </w:rPr>
        <w:t xml:space="preserve">  correspond un site Web</w:t>
      </w:r>
      <w:r w:rsidRPr="001637F4">
        <w:rPr>
          <w:lang w:val="fr-FR"/>
        </w:rPr>
        <w:t>. Une racine d’un site Web est appelée racine applicative.</w:t>
      </w:r>
    </w:p>
    <w:p w:rsidR="00C31E06" w:rsidRPr="001637F4" w:rsidRDefault="00C31E06" w:rsidP="00E30160">
      <w:pPr>
        <w:spacing w:line="276" w:lineRule="auto"/>
        <w:jc w:val="both"/>
        <w:rPr>
          <w:b/>
          <w:lang w:val="fr-FR"/>
        </w:rPr>
      </w:pPr>
    </w:p>
    <w:p w:rsidR="00C31E06" w:rsidRDefault="00C31E06" w:rsidP="00E30160">
      <w:pPr>
        <w:spacing w:line="276" w:lineRule="auto"/>
        <w:jc w:val="both"/>
        <w:rPr>
          <w:lang w:val="fr-FR"/>
        </w:rPr>
      </w:pPr>
      <w:r>
        <w:rPr>
          <w:lang w:val="fr-FR"/>
        </w:rPr>
        <w:t xml:space="preserve">Nous vous demandons de transférer avec attention vos fichiers de travaux entre votre espace de stockage personnel </w:t>
      </w:r>
      <w:r w:rsidR="00FE7BAD">
        <w:rPr>
          <w:rFonts w:ascii="Courier New" w:hAnsi="Courier New" w:cs="Courier New"/>
          <w:lang w:val="fr-FR"/>
        </w:rPr>
        <w:t>U</w:t>
      </w:r>
      <w:r w:rsidRPr="003B0BEC">
        <w:rPr>
          <w:rFonts w:ascii="Courier New" w:hAnsi="Courier New" w:cs="Courier New"/>
          <w:lang w:val="fr-FR"/>
        </w:rPr>
        <w:t>:\</w:t>
      </w:r>
      <w:r>
        <w:rPr>
          <w:lang w:val="fr-FR"/>
        </w:rPr>
        <w:t xml:space="preserve"> et l’espace de développement Web  </w:t>
      </w:r>
      <w:r>
        <w:rPr>
          <w:rFonts w:ascii="Courier New" w:hAnsi="Courier New" w:cs="Courier New"/>
          <w:lang w:val="fr-FR"/>
        </w:rPr>
        <w:t>C:\P</w:t>
      </w:r>
      <w:r w:rsidRPr="003B0BEC">
        <w:rPr>
          <w:rFonts w:ascii="Courier New" w:hAnsi="Courier New" w:cs="Courier New"/>
          <w:lang w:val="fr-FR"/>
        </w:rPr>
        <w:t>rogs\wamp\www\...</w:t>
      </w:r>
    </w:p>
    <w:p w:rsidR="00C31E06" w:rsidRDefault="00C31E06" w:rsidP="00E30160">
      <w:pPr>
        <w:spacing w:line="276" w:lineRule="auto"/>
        <w:jc w:val="both"/>
        <w:rPr>
          <w:lang w:val="fr-FR"/>
        </w:rPr>
      </w:pPr>
    </w:p>
    <w:p w:rsidR="00C31E06" w:rsidRDefault="00C31E06" w:rsidP="00E30160">
      <w:pPr>
        <w:spacing w:line="276" w:lineRule="auto"/>
        <w:jc w:val="both"/>
        <w:rPr>
          <w:lang w:val="fr-FR"/>
        </w:rPr>
      </w:pPr>
      <w:r>
        <w:rPr>
          <w:lang w:val="fr-FR"/>
        </w:rPr>
        <w:t xml:space="preserve">Veillez, en fin de séance, à bien sauvegarder vos fichiers dans votre répertoire personnel </w:t>
      </w:r>
      <w:r w:rsidR="00FE7BAD">
        <w:rPr>
          <w:rFonts w:ascii="Courier New" w:hAnsi="Courier New" w:cs="Courier New"/>
          <w:lang w:val="fr-FR"/>
        </w:rPr>
        <w:t>U</w:t>
      </w:r>
      <w:r w:rsidRPr="003B0BEC">
        <w:rPr>
          <w:rFonts w:ascii="Courier New" w:hAnsi="Courier New" w:cs="Courier New"/>
          <w:lang w:val="fr-FR"/>
        </w:rPr>
        <w:t>:\</w:t>
      </w:r>
      <w:r>
        <w:rPr>
          <w:lang w:val="fr-FR"/>
        </w:rPr>
        <w:t xml:space="preserve"> et d’effacer ces mêmes fichiers du disque local  </w:t>
      </w:r>
      <w:r w:rsidRPr="003B0BEC">
        <w:rPr>
          <w:rFonts w:ascii="Courier New" w:hAnsi="Courier New" w:cs="Courier New"/>
          <w:lang w:val="fr-FR"/>
        </w:rPr>
        <w:t>C:\</w:t>
      </w:r>
      <w:r>
        <w:rPr>
          <w:rFonts w:ascii="Courier New" w:hAnsi="Courier New" w:cs="Courier New"/>
          <w:lang w:val="fr-FR"/>
        </w:rPr>
        <w:t>Progs\</w:t>
      </w:r>
      <w:r w:rsidRPr="003B0BEC">
        <w:rPr>
          <w:rFonts w:ascii="Courier New" w:hAnsi="Courier New" w:cs="Courier New"/>
          <w:lang w:val="fr-FR"/>
        </w:rPr>
        <w:t>wamp\www</w:t>
      </w:r>
      <w:r>
        <w:rPr>
          <w:rFonts w:ascii="Courier New" w:hAnsi="Courier New" w:cs="Courier New"/>
          <w:lang w:val="fr-FR"/>
        </w:rPr>
        <w:t>\...</w:t>
      </w:r>
      <w:r w:rsidRPr="003B0BEC">
        <w:rPr>
          <w:rFonts w:ascii="Courier New" w:hAnsi="Courier New" w:cs="Courier New"/>
          <w:lang w:val="fr-FR"/>
        </w:rPr>
        <w:t xml:space="preserve"> </w:t>
      </w:r>
    </w:p>
    <w:p w:rsidR="00C31E06" w:rsidRDefault="00C31E06" w:rsidP="00C31E06">
      <w:pPr>
        <w:jc w:val="both"/>
        <w:rPr>
          <w:lang w:val="fr-FR"/>
        </w:rPr>
      </w:pPr>
      <w:r>
        <w:rPr>
          <w:lang w:val="fr-FR"/>
        </w:rPr>
        <w:t xml:space="preserve"> </w:t>
      </w:r>
    </w:p>
    <w:p w:rsidR="00C31E06" w:rsidRDefault="00C31E06" w:rsidP="00E30160">
      <w:pPr>
        <w:spacing w:line="276" w:lineRule="auto"/>
        <w:jc w:val="both"/>
        <w:rPr>
          <w:lang w:val="fr-FR"/>
        </w:rPr>
      </w:pPr>
      <w:r>
        <w:rPr>
          <w:lang w:val="fr-FR"/>
        </w:rPr>
        <w:t xml:space="preserve">Pour tester la bonne installation de ce package de développement, il suffit que cliquer sur </w:t>
      </w:r>
      <w:proofErr w:type="spellStart"/>
      <w:proofErr w:type="gramStart"/>
      <w:r w:rsidRPr="00626038">
        <w:rPr>
          <w:rFonts w:ascii="Courier New" w:hAnsi="Courier New" w:cs="Courier New"/>
          <w:lang w:val="fr-FR"/>
        </w:rPr>
        <w:t>phpinfo</w:t>
      </w:r>
      <w:proofErr w:type="spellEnd"/>
      <w:r w:rsidRPr="00626038">
        <w:rPr>
          <w:rFonts w:ascii="Courier New" w:hAnsi="Courier New" w:cs="Courier New"/>
          <w:lang w:val="fr-FR"/>
        </w:rPr>
        <w:t>(</w:t>
      </w:r>
      <w:proofErr w:type="gramEnd"/>
      <w:r w:rsidRPr="00626038">
        <w:rPr>
          <w:rFonts w:ascii="Courier New" w:hAnsi="Courier New" w:cs="Courier New"/>
          <w:lang w:val="fr-FR"/>
        </w:rPr>
        <w:t>)</w:t>
      </w:r>
      <w:r>
        <w:rPr>
          <w:lang w:val="fr-FR"/>
        </w:rPr>
        <w:t>. C’est déjà un premier script PHP qui est interprété par le serveur Web et vous donne comme résultat un ensemble d’informations diverses sur PHP. Cela montre que PHP fonctionne bien sur votre machine locale de développement Web.</w:t>
      </w:r>
    </w:p>
    <w:p w:rsidR="00E30160" w:rsidRDefault="00E30160" w:rsidP="00E30160">
      <w:pPr>
        <w:spacing w:line="276" w:lineRule="auto"/>
        <w:jc w:val="both"/>
        <w:rPr>
          <w:lang w:val="fr-FR"/>
        </w:rPr>
      </w:pPr>
    </w:p>
    <w:p w:rsidR="00E30160" w:rsidRDefault="00E30160" w:rsidP="00E30160">
      <w:pPr>
        <w:spacing w:line="276" w:lineRule="auto"/>
        <w:jc w:val="both"/>
        <w:rPr>
          <w:lang w:val="fr-FR"/>
        </w:rPr>
      </w:pPr>
    </w:p>
    <w:p w:rsidR="00E30160" w:rsidRDefault="00E30160" w:rsidP="00E30160">
      <w:pPr>
        <w:spacing w:line="276" w:lineRule="auto"/>
        <w:jc w:val="both"/>
        <w:rPr>
          <w:lang w:val="fr-FR"/>
        </w:rPr>
      </w:pPr>
    </w:p>
    <w:p w:rsidR="00C31E06" w:rsidRDefault="00C31E06" w:rsidP="00C31E06">
      <w:pPr>
        <w:jc w:val="both"/>
        <w:rPr>
          <w:lang w:val="fr-FR"/>
        </w:rPr>
      </w:pPr>
    </w:p>
    <w:p w:rsidR="00E750BA" w:rsidRDefault="00E750BA" w:rsidP="00E750BA">
      <w:pPr>
        <w:spacing w:line="276" w:lineRule="auto"/>
      </w:pPr>
      <w:r w:rsidRPr="00E30160">
        <w:rPr>
          <w:b/>
          <w:u w:val="single"/>
          <w:lang w:val="fr-FR"/>
        </w:rPr>
        <w:t>Attentio</w:t>
      </w:r>
      <w:r w:rsidRPr="00E750BA">
        <w:rPr>
          <w:b/>
          <w:u w:val="single"/>
          <w:lang w:val="fr-FR"/>
        </w:rPr>
        <w:t>n</w:t>
      </w:r>
      <w:r w:rsidRPr="00E750BA">
        <w:rPr>
          <w:lang w:val="fr-FR"/>
        </w:rPr>
        <w:t> </w:t>
      </w:r>
      <w:r w:rsidRPr="00E750BA">
        <w:rPr>
          <w:b/>
          <w:u w:val="single"/>
          <w:lang w:val="fr-FR"/>
        </w:rPr>
        <w:t>avant</w:t>
      </w:r>
      <w:r>
        <w:rPr>
          <w:lang w:val="fr-FR"/>
        </w:rPr>
        <w:t xml:space="preserve"> l’installation de </w:t>
      </w:r>
      <w:proofErr w:type="spellStart"/>
      <w:r>
        <w:rPr>
          <w:lang w:val="fr-FR"/>
        </w:rPr>
        <w:t>Wampserver</w:t>
      </w:r>
      <w:proofErr w:type="spellEnd"/>
      <w:r>
        <w:rPr>
          <w:lang w:val="fr-FR"/>
        </w:rPr>
        <w:t xml:space="preserve"> : </w:t>
      </w:r>
      <w:r>
        <w:t xml:space="preserve">pour que </w:t>
      </w:r>
      <w:proofErr w:type="spellStart"/>
      <w:r>
        <w:t>Wampserver</w:t>
      </w:r>
      <w:proofErr w:type="spellEnd"/>
      <w:r>
        <w:t xml:space="preserve"> fonctionne (lumière verte dans la zone de notification), il faut d’abord installer tous les packages de Windows intitulés </w:t>
      </w:r>
      <w:r w:rsidRPr="00E30160">
        <w:rPr>
          <w:b/>
        </w:rPr>
        <w:t xml:space="preserve">Visual C++ </w:t>
      </w:r>
      <w:proofErr w:type="spellStart"/>
      <w:r w:rsidRPr="00E30160">
        <w:rPr>
          <w:b/>
        </w:rPr>
        <w:t>Redistributable</w:t>
      </w:r>
      <w:proofErr w:type="spellEnd"/>
      <w:r>
        <w:t> : voir à ce sujet le document annexe</w:t>
      </w:r>
    </w:p>
    <w:p w:rsidR="00E750BA" w:rsidRDefault="00E750BA" w:rsidP="00E750BA">
      <w:pPr>
        <w:spacing w:line="276" w:lineRule="auto"/>
      </w:pPr>
      <w:r w:rsidRPr="00E750BA">
        <w:t xml:space="preserve">Semaine 1 - Guide d'installation de </w:t>
      </w:r>
      <w:proofErr w:type="spellStart"/>
      <w:r w:rsidRPr="00E750BA">
        <w:t>Wampserver</w:t>
      </w:r>
      <w:proofErr w:type="spellEnd"/>
      <w:r w:rsidRPr="00E750BA">
        <w:t xml:space="preserve"> sur Windows</w:t>
      </w:r>
      <w:r>
        <w:t>.pdf</w:t>
      </w:r>
    </w:p>
    <w:p w:rsidR="00E750BA" w:rsidRDefault="00E750BA" w:rsidP="00E30160">
      <w:pPr>
        <w:spacing w:line="276" w:lineRule="auto"/>
        <w:rPr>
          <w:b/>
          <w:u w:val="single"/>
          <w:lang w:val="fr-FR"/>
        </w:rPr>
      </w:pPr>
    </w:p>
    <w:p w:rsidR="00D42247" w:rsidRDefault="00E30160" w:rsidP="00E30160">
      <w:pPr>
        <w:spacing w:line="276" w:lineRule="auto"/>
      </w:pPr>
      <w:r w:rsidRPr="00E30160">
        <w:rPr>
          <w:b/>
          <w:u w:val="single"/>
          <w:lang w:val="fr-FR"/>
        </w:rPr>
        <w:t>Attention</w:t>
      </w:r>
      <w:r w:rsidR="00C31E06">
        <w:rPr>
          <w:lang w:val="fr-FR"/>
        </w:rPr>
        <w:t> </w:t>
      </w:r>
      <w:r w:rsidR="00E750BA" w:rsidRPr="00E750BA">
        <w:rPr>
          <w:b/>
          <w:u w:val="single"/>
          <w:lang w:val="fr-FR"/>
        </w:rPr>
        <w:t>après</w:t>
      </w:r>
      <w:r w:rsidR="00E750BA">
        <w:rPr>
          <w:lang w:val="fr-FR"/>
        </w:rPr>
        <w:t xml:space="preserve"> l’installation de </w:t>
      </w:r>
      <w:proofErr w:type="spellStart"/>
      <w:r w:rsidR="00E750BA">
        <w:rPr>
          <w:lang w:val="fr-FR"/>
        </w:rPr>
        <w:t>Wampserver</w:t>
      </w:r>
      <w:proofErr w:type="spellEnd"/>
      <w:r w:rsidR="00E750BA">
        <w:rPr>
          <w:lang w:val="fr-FR"/>
        </w:rPr>
        <w:t xml:space="preserve"> </w:t>
      </w:r>
      <w:r w:rsidR="00C31E06">
        <w:rPr>
          <w:lang w:val="fr-FR"/>
        </w:rPr>
        <w:t xml:space="preserve">: dans le répertoire </w:t>
      </w:r>
      <w:r w:rsidR="00C31E06" w:rsidRPr="003B0BEC">
        <w:rPr>
          <w:rFonts w:ascii="Courier New" w:hAnsi="Courier New" w:cs="Courier New"/>
          <w:lang w:val="fr-FR"/>
        </w:rPr>
        <w:t>www</w:t>
      </w:r>
      <w:r w:rsidR="00C31E06">
        <w:rPr>
          <w:rFonts w:ascii="Courier New" w:hAnsi="Courier New" w:cs="Courier New"/>
          <w:lang w:val="fr-FR"/>
        </w:rPr>
        <w:t xml:space="preserve">\ </w:t>
      </w:r>
      <w:r w:rsidR="00C31E06" w:rsidRPr="00FE34F2">
        <w:rPr>
          <w:lang w:val="fr-FR"/>
        </w:rPr>
        <w:t>d’installation</w:t>
      </w:r>
      <w:r w:rsidR="00C31E06">
        <w:rPr>
          <w:lang w:val="fr-FR"/>
        </w:rPr>
        <w:t xml:space="preserve"> de </w:t>
      </w:r>
      <w:proofErr w:type="spellStart"/>
      <w:r w:rsidR="00C31E06">
        <w:rPr>
          <w:lang w:val="fr-FR"/>
        </w:rPr>
        <w:t>Wampserver</w:t>
      </w:r>
      <w:proofErr w:type="spellEnd"/>
      <w:r w:rsidR="00C31E06">
        <w:rPr>
          <w:lang w:val="fr-FR"/>
        </w:rPr>
        <w:t xml:space="preserve"> se trouve un fichier </w:t>
      </w:r>
      <w:proofErr w:type="spellStart"/>
      <w:r w:rsidR="00C31E06" w:rsidRPr="00FE34F2">
        <w:rPr>
          <w:rFonts w:ascii="Courier New" w:hAnsi="Courier New" w:cs="Courier New"/>
          <w:lang w:val="fr-FR"/>
        </w:rPr>
        <w:t>index.php</w:t>
      </w:r>
      <w:proofErr w:type="spellEnd"/>
      <w:r w:rsidR="001637F4">
        <w:rPr>
          <w:lang w:val="fr-FR"/>
        </w:rPr>
        <w:t xml:space="preserve">. </w:t>
      </w:r>
      <w:r w:rsidRPr="00E750BA">
        <w:rPr>
          <w:b/>
          <w:lang w:val="fr-FR"/>
        </w:rPr>
        <w:t>I</w:t>
      </w:r>
      <w:r w:rsidR="001637F4" w:rsidRPr="00E750BA">
        <w:rPr>
          <w:b/>
          <w:lang w:val="fr-FR"/>
        </w:rPr>
        <w:t>l faut</w:t>
      </w:r>
      <w:r w:rsidR="00C31E06" w:rsidRPr="00E750BA">
        <w:rPr>
          <w:b/>
          <w:lang w:val="fr-FR"/>
        </w:rPr>
        <w:t xml:space="preserve"> modifier la valeur de la variable</w:t>
      </w:r>
      <w:r w:rsidR="00C31E06">
        <w:rPr>
          <w:lang w:val="fr-FR"/>
        </w:rPr>
        <w:t xml:space="preserve"> </w:t>
      </w:r>
      <w:r w:rsidR="007F6080" w:rsidRPr="007F6080">
        <w:rPr>
          <w:rFonts w:ascii="Courier New" w:hAnsi="Courier New" w:cs="Courier New"/>
          <w:lang w:val="fr-FR"/>
        </w:rPr>
        <w:t>$</w:t>
      </w:r>
      <w:proofErr w:type="spellStart"/>
      <w:r w:rsidR="007F6080" w:rsidRPr="007F6080">
        <w:rPr>
          <w:rFonts w:ascii="Courier New" w:hAnsi="Courier New" w:cs="Courier New"/>
          <w:lang w:val="fr-FR"/>
        </w:rPr>
        <w:t>suppress_localhost</w:t>
      </w:r>
      <w:proofErr w:type="spellEnd"/>
      <w:r w:rsidR="007F6080">
        <w:rPr>
          <w:lang w:val="fr-FR"/>
        </w:rPr>
        <w:t xml:space="preserve"> </w:t>
      </w:r>
      <w:r w:rsidR="00C31E06">
        <w:rPr>
          <w:lang w:val="fr-FR"/>
        </w:rPr>
        <w:t>(</w:t>
      </w:r>
      <w:r w:rsidR="007F6080">
        <w:rPr>
          <w:lang w:val="fr-FR"/>
        </w:rPr>
        <w:t xml:space="preserve">à la </w:t>
      </w:r>
      <w:r w:rsidR="00C31E06">
        <w:rPr>
          <w:lang w:val="fr-FR"/>
        </w:rPr>
        <w:t>ligne 3</w:t>
      </w:r>
      <w:r>
        <w:rPr>
          <w:lang w:val="fr-FR"/>
        </w:rPr>
        <w:t>3</w:t>
      </w:r>
      <w:r w:rsidR="00C31E06">
        <w:rPr>
          <w:lang w:val="fr-FR"/>
        </w:rPr>
        <w:t xml:space="preserve">) et de la mettre à la valeur </w:t>
      </w:r>
      <w:r w:rsidR="007F6080" w:rsidRPr="007F6080">
        <w:rPr>
          <w:rFonts w:ascii="Courier New" w:hAnsi="Courier New" w:cs="Courier New"/>
          <w:lang w:val="fr-FR"/>
        </w:rPr>
        <w:t>false</w:t>
      </w:r>
      <w:r w:rsidR="00C31E06">
        <w:rPr>
          <w:lang w:val="fr-FR"/>
        </w:rPr>
        <w:t xml:space="preserve">. Ceci permet un </w:t>
      </w:r>
      <w:r>
        <w:rPr>
          <w:lang w:val="fr-FR"/>
        </w:rPr>
        <w:t xml:space="preserve">accès à </w:t>
      </w:r>
      <w:r w:rsidR="00C31E06">
        <w:rPr>
          <w:lang w:val="fr-FR"/>
        </w:rPr>
        <w:t xml:space="preserve">vos projets personnels </w:t>
      </w:r>
      <w:r>
        <w:rPr>
          <w:lang w:val="fr-FR"/>
        </w:rPr>
        <w:t xml:space="preserve">en local, chaque projet étant </w:t>
      </w:r>
      <w:r w:rsidR="00C31E06">
        <w:rPr>
          <w:lang w:val="fr-FR"/>
        </w:rPr>
        <w:t xml:space="preserve">à créer dans un sous-répertoire de </w:t>
      </w:r>
      <w:r w:rsidR="00C31E06" w:rsidRPr="003B0BEC">
        <w:rPr>
          <w:rFonts w:ascii="Courier New" w:hAnsi="Courier New" w:cs="Courier New"/>
          <w:lang w:val="fr-FR"/>
        </w:rPr>
        <w:t>www</w:t>
      </w:r>
      <w:r>
        <w:rPr>
          <w:rFonts w:ascii="Courier New" w:hAnsi="Courier New" w:cs="Courier New"/>
          <w:lang w:val="fr-FR"/>
        </w:rPr>
        <w:t>\</w:t>
      </w:r>
      <w:r w:rsidR="00C31E06" w:rsidRPr="0080226B">
        <w:t>.</w:t>
      </w:r>
    </w:p>
    <w:p w:rsidR="00A31604" w:rsidRDefault="00A31604" w:rsidP="00E30160">
      <w:pPr>
        <w:spacing w:line="276" w:lineRule="auto"/>
      </w:pPr>
    </w:p>
    <w:p w:rsidR="00A31604" w:rsidRDefault="00AB1DF7" w:rsidP="00A31604">
      <w:r>
        <w:rPr>
          <w:b/>
          <w:u w:val="single"/>
        </w:rPr>
        <w:t>Depuis</w:t>
      </w:r>
      <w:r w:rsidR="00A31604" w:rsidRPr="00A31604">
        <w:rPr>
          <w:b/>
          <w:u w:val="single"/>
        </w:rPr>
        <w:t xml:space="preserve"> 2019</w:t>
      </w:r>
      <w:r w:rsidR="00A31604" w:rsidRPr="00A31604">
        <w:t xml:space="preserve"> : avec </w:t>
      </w:r>
      <w:proofErr w:type="spellStart"/>
      <w:r w:rsidR="00A31604" w:rsidRPr="00A31604">
        <w:rPr>
          <w:b/>
        </w:rPr>
        <w:t>PhpStorm</w:t>
      </w:r>
      <w:proofErr w:type="spellEnd"/>
      <w:r w:rsidR="00A31604" w:rsidRPr="00A31604">
        <w:t>, il est possible de configurer un serveur Web intégré et de démarrer l’exécution d’une page Web directement à partir de l’IDE. Vous pouvez ainsi travailler sur vos sources en les conservant uniquement sur le U:</w:t>
      </w:r>
      <w:proofErr w:type="gramStart"/>
      <w:r w:rsidR="00A31604" w:rsidRPr="00A31604">
        <w:t>\ .</w:t>
      </w:r>
      <w:proofErr w:type="gramEnd"/>
      <w:r w:rsidR="00A31604" w:rsidRPr="00A31604">
        <w:t xml:space="preserve"> Cela peut être pratique, mais vous perdez ainsi la notion de devoir copier judicieusement vos sources sur un serveur Web.</w:t>
      </w:r>
    </w:p>
    <w:p w:rsidR="006F653C" w:rsidRDefault="006F653C" w:rsidP="00A31604"/>
    <w:p w:rsidR="00A31604" w:rsidRDefault="006F653C" w:rsidP="00A31604">
      <w:r>
        <w:t xml:space="preserve">Dans les préférences de </w:t>
      </w:r>
      <w:proofErr w:type="spellStart"/>
      <w:r>
        <w:t>PhpStorm</w:t>
      </w:r>
      <w:proofErr w:type="spellEnd"/>
      <w:r>
        <w:t>, allez dans le langage PHP, et dans la zone CLI</w:t>
      </w:r>
      <w:r>
        <w:rPr>
          <w:rStyle w:val="Appelnotedebasdep"/>
        </w:rPr>
        <w:footnoteReference w:id="2"/>
      </w:r>
      <w:r>
        <w:t xml:space="preserve"> </w:t>
      </w:r>
      <w:proofErr w:type="spellStart"/>
      <w:r>
        <w:t>Interpreter</w:t>
      </w:r>
      <w:proofErr w:type="spellEnd"/>
      <w:r>
        <w:t xml:space="preserve">, configurez le chemin vers l’exécutable PHP (celui présent dans le package </w:t>
      </w:r>
      <w:proofErr w:type="spellStart"/>
      <w:r>
        <w:t>Wamp</w:t>
      </w:r>
      <w:proofErr w:type="spellEnd"/>
      <w:r>
        <w:t>) :</w:t>
      </w:r>
    </w:p>
    <w:p w:rsidR="006F653C" w:rsidRDefault="006F653C" w:rsidP="00A31604"/>
    <w:p w:rsidR="00A31604" w:rsidRDefault="00A31604" w:rsidP="00A31604">
      <w:r w:rsidRPr="00A31604">
        <w:rPr>
          <w:noProof/>
        </w:rPr>
        <w:drawing>
          <wp:inline distT="0" distB="0" distL="0" distR="0" wp14:anchorId="3A8E13F7" wp14:editId="3FE9EA28">
            <wp:extent cx="6119495" cy="267017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19495" cy="2670175"/>
                    </a:xfrm>
                    <a:prstGeom prst="rect">
                      <a:avLst/>
                    </a:prstGeom>
                  </pic:spPr>
                </pic:pic>
              </a:graphicData>
            </a:graphic>
          </wp:inline>
        </w:drawing>
      </w:r>
    </w:p>
    <w:p w:rsidR="00A31604" w:rsidRDefault="00A31604" w:rsidP="00A31604"/>
    <w:p w:rsidR="006D2FC8" w:rsidRDefault="006D2FC8">
      <w:pPr>
        <w:widowControl/>
        <w:suppressAutoHyphens w:val="0"/>
      </w:pPr>
      <w:r>
        <w:br w:type="page"/>
      </w:r>
    </w:p>
    <w:p w:rsidR="006D2FC8" w:rsidRDefault="006D2FC8" w:rsidP="00A31604">
      <w:r>
        <w:lastRenderedPageBreak/>
        <w:t>Voici par exemple un chemin sur mon ordinateur Windows vers l'exécutable php.exe présent dans l'arborescence de WampServer64 :</w:t>
      </w:r>
    </w:p>
    <w:p w:rsidR="006D2FC8" w:rsidRDefault="006D2FC8" w:rsidP="00A31604"/>
    <w:p w:rsidR="006D2FC8" w:rsidRDefault="006D2FC8" w:rsidP="00A31604">
      <w:r>
        <w:rPr>
          <w:noProof/>
        </w:rPr>
        <w:drawing>
          <wp:inline distT="0" distB="0" distL="0" distR="0" wp14:anchorId="5717BA68" wp14:editId="08B3FA55">
            <wp:extent cx="5972810" cy="2052955"/>
            <wp:effectExtent l="0" t="0" r="8890" b="444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72810" cy="2052955"/>
                    </a:xfrm>
                    <a:prstGeom prst="rect">
                      <a:avLst/>
                    </a:prstGeom>
                  </pic:spPr>
                </pic:pic>
              </a:graphicData>
            </a:graphic>
          </wp:inline>
        </w:drawing>
      </w:r>
    </w:p>
    <w:p w:rsidR="006D2FC8" w:rsidRDefault="006D2FC8" w:rsidP="00A31604"/>
    <w:p w:rsidR="00A31604" w:rsidRDefault="00A31604" w:rsidP="00A31604">
      <w:r>
        <w:t>Vous pouvez ensuite à un partir d’un script source cliquer en haut à droite sur le navigateur de votre choix </w:t>
      </w:r>
      <w:r w:rsidR="006F653C">
        <w:t xml:space="preserve">pour exécuter directement le code via un serveur Web intégré à l’IDE </w:t>
      </w:r>
      <w:r>
        <w:t>:</w:t>
      </w:r>
    </w:p>
    <w:p w:rsidR="006F653C" w:rsidRDefault="006F653C" w:rsidP="00A31604"/>
    <w:p w:rsidR="006F653C" w:rsidRDefault="009A00E2" w:rsidP="00A31604">
      <w:r w:rsidRPr="009A00E2">
        <w:rPr>
          <w:noProof/>
        </w:rPr>
        <w:drawing>
          <wp:inline distT="0" distB="0" distL="0" distR="0" wp14:anchorId="2A455524" wp14:editId="50BAC0B7">
            <wp:extent cx="6119495" cy="166243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19495" cy="1662430"/>
                    </a:xfrm>
                    <a:prstGeom prst="rect">
                      <a:avLst/>
                    </a:prstGeom>
                  </pic:spPr>
                </pic:pic>
              </a:graphicData>
            </a:graphic>
          </wp:inline>
        </w:drawing>
      </w:r>
    </w:p>
    <w:p w:rsidR="00A31604" w:rsidRDefault="00A31604" w:rsidP="00A31604"/>
    <w:p w:rsidR="00A31604" w:rsidRPr="00A31604" w:rsidRDefault="00A31604" w:rsidP="00A31604"/>
    <w:p w:rsidR="00A31604" w:rsidRDefault="00A31604" w:rsidP="00E30160">
      <w:pPr>
        <w:spacing w:line="276" w:lineRule="auto"/>
      </w:pPr>
    </w:p>
    <w:p w:rsidR="00C7240E" w:rsidRDefault="00F32665" w:rsidP="00E30160">
      <w:pPr>
        <w:spacing w:line="276" w:lineRule="auto"/>
        <w:ind w:left="3402"/>
      </w:pPr>
      <w:r>
        <w:t>_____________________</w:t>
      </w:r>
    </w:p>
    <w:p w:rsidR="00F32665" w:rsidRDefault="00F32665" w:rsidP="00E30160">
      <w:pPr>
        <w:spacing w:line="276" w:lineRule="auto"/>
      </w:pPr>
    </w:p>
    <w:p w:rsidR="00C7240E" w:rsidRDefault="00C7240E" w:rsidP="00E30160">
      <w:pPr>
        <w:spacing w:line="276" w:lineRule="auto"/>
      </w:pPr>
    </w:p>
    <w:p w:rsidR="00C7240E" w:rsidRDefault="00C7240E" w:rsidP="00E30160">
      <w:pPr>
        <w:spacing w:line="276" w:lineRule="auto"/>
      </w:pPr>
    </w:p>
    <w:p w:rsidR="00C7240E" w:rsidRPr="001E4DEF" w:rsidRDefault="00C7240E" w:rsidP="00E30160">
      <w:pPr>
        <w:spacing w:line="276" w:lineRule="auto"/>
        <w:rPr>
          <w:b/>
          <w:sz w:val="36"/>
        </w:rPr>
      </w:pPr>
      <w:r w:rsidRPr="001E4DEF">
        <w:rPr>
          <w:b/>
          <w:sz w:val="36"/>
        </w:rPr>
        <w:t xml:space="preserve">Nous vous recommandons d’installer tout le nécessaire sur votre ordinateur personnel </w:t>
      </w:r>
      <w:r w:rsidR="00754115" w:rsidRPr="001E4DEF">
        <w:rPr>
          <w:b/>
          <w:sz w:val="36"/>
        </w:rPr>
        <w:t xml:space="preserve">pour travailler en PHP </w:t>
      </w:r>
      <w:r w:rsidRPr="001E4DEF">
        <w:rPr>
          <w:b/>
          <w:sz w:val="36"/>
          <w:u w:val="single"/>
        </w:rPr>
        <w:t>avant</w:t>
      </w:r>
      <w:r w:rsidRPr="001E4DEF">
        <w:rPr>
          <w:b/>
          <w:sz w:val="36"/>
        </w:rPr>
        <w:t xml:space="preserve"> la </w:t>
      </w:r>
      <w:r w:rsidR="00504D0F" w:rsidRPr="001E4DEF">
        <w:rPr>
          <w:b/>
          <w:sz w:val="36"/>
        </w:rPr>
        <w:t>2</w:t>
      </w:r>
      <w:r w:rsidR="00504D0F" w:rsidRPr="001E4DEF">
        <w:rPr>
          <w:b/>
          <w:sz w:val="36"/>
          <w:vertAlign w:val="superscript"/>
        </w:rPr>
        <w:t>ème</w:t>
      </w:r>
      <w:r w:rsidR="00504D0F" w:rsidRPr="001E4DEF">
        <w:rPr>
          <w:b/>
          <w:sz w:val="36"/>
        </w:rPr>
        <w:t xml:space="preserve"> séance</w:t>
      </w:r>
      <w:r w:rsidRPr="001E4DEF">
        <w:rPr>
          <w:b/>
          <w:sz w:val="36"/>
        </w:rPr>
        <w:t xml:space="preserve"> d’exercices pratiques à l’école.</w:t>
      </w:r>
    </w:p>
    <w:p w:rsidR="00E6530E" w:rsidRDefault="00E6530E" w:rsidP="00E30160">
      <w:pPr>
        <w:spacing w:line="276" w:lineRule="auto"/>
      </w:pPr>
    </w:p>
    <w:p w:rsidR="00E6530E" w:rsidRDefault="00E6530E" w:rsidP="00E30160">
      <w:pPr>
        <w:spacing w:line="276" w:lineRule="auto"/>
      </w:pPr>
    </w:p>
    <w:p w:rsidR="00F32665" w:rsidRDefault="00F32665" w:rsidP="00E30160">
      <w:pPr>
        <w:spacing w:line="276" w:lineRule="auto"/>
        <w:ind w:left="3402"/>
      </w:pPr>
    </w:p>
    <w:p w:rsidR="00F32665" w:rsidRDefault="00F32665" w:rsidP="00E30160">
      <w:pPr>
        <w:spacing w:line="276" w:lineRule="auto"/>
        <w:ind w:left="3402"/>
      </w:pPr>
      <w:r>
        <w:t>_____________________</w:t>
      </w:r>
    </w:p>
    <w:p w:rsidR="00F32665" w:rsidRDefault="00F32665" w:rsidP="00E30160">
      <w:pPr>
        <w:spacing w:line="276" w:lineRule="auto"/>
      </w:pPr>
    </w:p>
    <w:p w:rsidR="006D2FC8" w:rsidRDefault="006D2FC8">
      <w:pPr>
        <w:widowControl/>
        <w:suppressAutoHyphens w:val="0"/>
        <w:rPr>
          <w:u w:val="single"/>
        </w:rPr>
      </w:pPr>
    </w:p>
    <w:p w:rsidR="006D2FC8" w:rsidRDefault="006D2FC8">
      <w:pPr>
        <w:widowControl/>
        <w:suppressAutoHyphens w:val="0"/>
        <w:rPr>
          <w:u w:val="single"/>
        </w:rPr>
      </w:pPr>
    </w:p>
    <w:p w:rsidR="006D2FC8" w:rsidRDefault="006D2FC8">
      <w:pPr>
        <w:widowControl/>
        <w:suppressAutoHyphens w:val="0"/>
        <w:rPr>
          <w:u w:val="single"/>
        </w:rPr>
      </w:pPr>
    </w:p>
    <w:p w:rsidR="006D2FC8" w:rsidRDefault="006D2FC8">
      <w:pPr>
        <w:widowControl/>
        <w:suppressAutoHyphens w:val="0"/>
        <w:rPr>
          <w:u w:val="single"/>
        </w:rPr>
      </w:pPr>
    </w:p>
    <w:p w:rsidR="006D2FC8" w:rsidRDefault="006D2FC8">
      <w:pPr>
        <w:widowControl/>
        <w:suppressAutoHyphens w:val="0"/>
        <w:rPr>
          <w:u w:val="single"/>
        </w:rPr>
      </w:pPr>
    </w:p>
    <w:p w:rsidR="006D2FC8" w:rsidRDefault="006D2FC8">
      <w:pPr>
        <w:widowControl/>
        <w:suppressAutoHyphens w:val="0"/>
        <w:rPr>
          <w:u w:val="single"/>
        </w:rPr>
      </w:pPr>
    </w:p>
    <w:p w:rsidR="006D2FC8" w:rsidRDefault="006D2FC8">
      <w:pPr>
        <w:widowControl/>
        <w:suppressAutoHyphens w:val="0"/>
        <w:rPr>
          <w:u w:val="single"/>
        </w:rPr>
      </w:pPr>
    </w:p>
    <w:p w:rsidR="006D2FC8" w:rsidRDefault="006D2FC8">
      <w:pPr>
        <w:widowControl/>
        <w:suppressAutoHyphens w:val="0"/>
        <w:rPr>
          <w:u w:val="single"/>
        </w:rPr>
      </w:pPr>
    </w:p>
    <w:p w:rsidR="00754115" w:rsidRDefault="00754115" w:rsidP="00E30160">
      <w:pPr>
        <w:spacing w:line="276" w:lineRule="auto"/>
        <w:rPr>
          <w:lang w:val="fr-FR"/>
        </w:rPr>
      </w:pPr>
      <w:r w:rsidRPr="009A00E2">
        <w:rPr>
          <w:u w:val="single"/>
        </w:rPr>
        <w:t xml:space="preserve">Sur </w:t>
      </w:r>
      <w:proofErr w:type="spellStart"/>
      <w:r w:rsidRPr="009A00E2">
        <w:rPr>
          <w:b/>
          <w:u w:val="single"/>
          <w:lang w:val="fr-FR"/>
        </w:rPr>
        <w:t>MacOS</w:t>
      </w:r>
      <w:proofErr w:type="spellEnd"/>
      <w:r w:rsidR="00786E9B">
        <w:rPr>
          <w:lang w:val="fr-FR"/>
        </w:rPr>
        <w:t>, installez</w:t>
      </w:r>
      <w:r>
        <w:rPr>
          <w:lang w:val="fr-FR"/>
        </w:rPr>
        <w:t xml:space="preserve"> MAMP, en version de base</w:t>
      </w:r>
      <w:r w:rsidR="0058565B">
        <w:rPr>
          <w:lang w:val="fr-FR"/>
        </w:rPr>
        <w:t xml:space="preserve"> gratuite (en 2019 : v5.2)</w:t>
      </w:r>
      <w:r>
        <w:rPr>
          <w:lang w:val="fr-FR"/>
        </w:rPr>
        <w:t xml:space="preserve">. Le répertoire www s’appelle </w:t>
      </w:r>
      <w:proofErr w:type="spellStart"/>
      <w:r>
        <w:rPr>
          <w:lang w:val="fr-FR"/>
        </w:rPr>
        <w:t>htdocs</w:t>
      </w:r>
      <w:proofErr w:type="spellEnd"/>
      <w:r>
        <w:rPr>
          <w:lang w:val="fr-FR"/>
        </w:rPr>
        <w:t xml:space="preserve"> et se</w:t>
      </w:r>
      <w:r w:rsidR="0058565B">
        <w:rPr>
          <w:lang w:val="fr-FR"/>
        </w:rPr>
        <w:t xml:space="preserve"> trouve dans </w:t>
      </w:r>
      <w:proofErr w:type="spellStart"/>
      <w:r w:rsidR="0058565B">
        <w:rPr>
          <w:lang w:val="fr-FR"/>
        </w:rPr>
        <w:t>Applications→MAMP</w:t>
      </w:r>
      <w:proofErr w:type="spellEnd"/>
      <w:r w:rsidR="0058565B">
        <w:rPr>
          <w:lang w:val="fr-FR"/>
        </w:rPr>
        <w:t xml:space="preserve">, ou, vous pouvez </w:t>
      </w:r>
      <w:proofErr w:type="spellStart"/>
      <w:r w:rsidR="0058565B">
        <w:rPr>
          <w:lang w:val="fr-FR"/>
        </w:rPr>
        <w:t>utilisez</w:t>
      </w:r>
      <w:proofErr w:type="spellEnd"/>
      <w:r w:rsidR="0058565B">
        <w:rPr>
          <w:lang w:val="fr-FR"/>
        </w:rPr>
        <w:t xml:space="preserve"> </w:t>
      </w:r>
      <w:proofErr w:type="spellStart"/>
      <w:r w:rsidR="0058565B">
        <w:rPr>
          <w:lang w:val="fr-FR"/>
        </w:rPr>
        <w:t>PhpStorm</w:t>
      </w:r>
      <w:proofErr w:type="spellEnd"/>
      <w:r w:rsidR="0058565B">
        <w:rPr>
          <w:lang w:val="fr-FR"/>
        </w:rPr>
        <w:t xml:space="preserve"> et configurer l’interpréteur PHP ainsi :</w:t>
      </w:r>
    </w:p>
    <w:p w:rsidR="0058565B" w:rsidRDefault="0058565B" w:rsidP="00E30160">
      <w:pPr>
        <w:spacing w:line="276" w:lineRule="auto"/>
        <w:rPr>
          <w:lang w:val="fr-FR"/>
        </w:rPr>
      </w:pPr>
    </w:p>
    <w:p w:rsidR="0058565B" w:rsidRDefault="00BA22C5" w:rsidP="00E30160">
      <w:pPr>
        <w:spacing w:line="276" w:lineRule="auto"/>
        <w:rPr>
          <w:lang w:val="fr-FR"/>
        </w:rPr>
      </w:pPr>
      <w:r w:rsidRPr="00BA22C5">
        <w:rPr>
          <w:noProof/>
        </w:rPr>
        <w:drawing>
          <wp:inline distT="0" distB="0" distL="0" distR="0">
            <wp:extent cx="6119495" cy="1400388"/>
            <wp:effectExtent l="0" t="0" r="0" b="0"/>
            <wp:docPr id="1" name="Image 1" descr="\\Mac\Home\Desktop\Capture d’écran 2019-01-07 à 16.32.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ome\Desktop\Capture d’écran 2019-01-07 à 16.32.18.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6119495" cy="1400388"/>
                    </a:xfrm>
                    <a:prstGeom prst="rect">
                      <a:avLst/>
                    </a:prstGeom>
                    <a:noFill/>
                    <a:ln>
                      <a:noFill/>
                    </a:ln>
                  </pic:spPr>
                </pic:pic>
              </a:graphicData>
            </a:graphic>
          </wp:inline>
        </w:drawing>
      </w:r>
    </w:p>
    <w:p w:rsidR="00786E9B" w:rsidRDefault="00786E9B" w:rsidP="00E30160">
      <w:pPr>
        <w:spacing w:line="276" w:lineRule="auto"/>
        <w:rPr>
          <w:lang w:val="fr-FR"/>
        </w:rPr>
      </w:pPr>
    </w:p>
    <w:p w:rsidR="00754115" w:rsidRDefault="00754115" w:rsidP="00E30160">
      <w:pPr>
        <w:spacing w:line="276" w:lineRule="auto"/>
        <w:rPr>
          <w:lang w:val="fr-FR"/>
        </w:rPr>
      </w:pPr>
      <w:r>
        <w:rPr>
          <w:lang w:val="fr-FR"/>
        </w:rPr>
        <w:t xml:space="preserve">Les erreurs ne s’affichent pas par défaut sur </w:t>
      </w:r>
      <w:proofErr w:type="spellStart"/>
      <w:r>
        <w:rPr>
          <w:lang w:val="fr-FR"/>
        </w:rPr>
        <w:t>MacOS</w:t>
      </w:r>
      <w:proofErr w:type="spellEnd"/>
      <w:r>
        <w:rPr>
          <w:lang w:val="fr-FR"/>
        </w:rPr>
        <w:t>, pour pouvoir les afficher</w:t>
      </w:r>
      <w:r w:rsidR="00786E9B">
        <w:rPr>
          <w:lang w:val="fr-FR"/>
        </w:rPr>
        <w:t>,</w:t>
      </w:r>
      <w:r>
        <w:rPr>
          <w:lang w:val="fr-FR"/>
        </w:rPr>
        <w:t xml:space="preserve"> il faut modifier le fichier php.ini qui se trouve </w:t>
      </w:r>
      <w:r w:rsidR="00786E9B">
        <w:rPr>
          <w:lang w:val="fr-FR"/>
        </w:rPr>
        <w:t xml:space="preserve">dans le répertoire conf </w:t>
      </w:r>
      <w:r>
        <w:rPr>
          <w:lang w:val="fr-FR"/>
        </w:rPr>
        <w:t>dans la version utilisée de PHP dans le répertoire bin de MAMP. Modifiez la ligne suivante :</w:t>
      </w:r>
    </w:p>
    <w:p w:rsidR="00754115" w:rsidRDefault="00754115" w:rsidP="00E30160">
      <w:pPr>
        <w:spacing w:line="276" w:lineRule="auto"/>
        <w:rPr>
          <w:rStyle w:val="CodeHTML"/>
          <w:rFonts w:eastAsia="StarSymbol"/>
        </w:rPr>
      </w:pPr>
      <w:proofErr w:type="spellStart"/>
      <w:proofErr w:type="gramStart"/>
      <w:r>
        <w:rPr>
          <w:rStyle w:val="CodeHTML"/>
          <w:rFonts w:eastAsia="StarSymbol"/>
        </w:rPr>
        <w:t>display_errors</w:t>
      </w:r>
      <w:proofErr w:type="spellEnd"/>
      <w:proofErr w:type="gramEnd"/>
      <w:r>
        <w:rPr>
          <w:rStyle w:val="CodeHTML"/>
          <w:rFonts w:eastAsia="StarSymbol"/>
        </w:rPr>
        <w:t xml:space="preserve"> = On ;</w:t>
      </w:r>
    </w:p>
    <w:p w:rsidR="00754115" w:rsidRDefault="00786E9B" w:rsidP="00E30160">
      <w:pPr>
        <w:spacing w:line="276" w:lineRule="auto"/>
      </w:pPr>
      <w:r>
        <w:rPr>
          <w:lang w:val="fr-FR"/>
        </w:rPr>
        <w:t>Source</w:t>
      </w:r>
      <w:r w:rsidR="008F51ED" w:rsidRPr="008F51ED">
        <w:rPr>
          <w:lang w:val="fr-FR"/>
        </w:rPr>
        <w:t> :</w:t>
      </w:r>
      <w:r w:rsidR="008F51ED">
        <w:t xml:space="preserve"> </w:t>
      </w:r>
      <w:hyperlink r:id="rId28" w:history="1">
        <w:r w:rsidR="008F51ED" w:rsidRPr="00126C6F">
          <w:rPr>
            <w:rStyle w:val="Lienhypertexte"/>
          </w:rPr>
          <w:t>http://www.richardcarlier.com/article-331-afficher-les-messages-derreurs-avec-mamp.html</w:t>
        </w:r>
      </w:hyperlink>
    </w:p>
    <w:p w:rsidR="008F51ED" w:rsidRDefault="008F51ED" w:rsidP="00E30160">
      <w:pPr>
        <w:spacing w:line="276" w:lineRule="auto"/>
      </w:pPr>
    </w:p>
    <w:p w:rsidR="005B5F6B" w:rsidRDefault="008F51ED" w:rsidP="00E30160">
      <w:pPr>
        <w:spacing w:line="276" w:lineRule="auto"/>
      </w:pPr>
      <w:r>
        <w:t>Comme édit</w:t>
      </w:r>
      <w:r w:rsidR="00956AE3">
        <w:t xml:space="preserve">eur </w:t>
      </w:r>
      <w:r w:rsidR="006C06BB">
        <w:t>de code</w:t>
      </w:r>
      <w:r w:rsidR="00BA22C5">
        <w:t xml:space="preserve">, outre </w:t>
      </w:r>
      <w:proofErr w:type="spellStart"/>
      <w:r w:rsidR="004905E3" w:rsidRPr="00F113E0">
        <w:rPr>
          <w:b/>
        </w:rPr>
        <w:t>PhpStorm</w:t>
      </w:r>
      <w:proofErr w:type="spellEnd"/>
      <w:r w:rsidR="00BA22C5">
        <w:rPr>
          <w:b/>
        </w:rPr>
        <w:t xml:space="preserve"> </w:t>
      </w:r>
      <w:r w:rsidR="00BA22C5" w:rsidRPr="00BA22C5">
        <w:t>recommandé</w:t>
      </w:r>
      <w:r w:rsidR="004905E3">
        <w:t>,</w:t>
      </w:r>
      <w:r w:rsidR="00BA22C5">
        <w:t xml:space="preserve"> il existe </w:t>
      </w:r>
      <w:r>
        <w:t>Subl</w:t>
      </w:r>
      <w:r w:rsidR="00826B6A">
        <w:t xml:space="preserve">ime </w:t>
      </w:r>
      <w:proofErr w:type="spellStart"/>
      <w:r w:rsidR="00826B6A">
        <w:t>Text</w:t>
      </w:r>
      <w:proofErr w:type="spellEnd"/>
      <w:r w:rsidR="00826B6A">
        <w:t xml:space="preserve"> 2, </w:t>
      </w:r>
      <w:proofErr w:type="spellStart"/>
      <w:r w:rsidR="00826B6A">
        <w:t>Atom</w:t>
      </w:r>
      <w:proofErr w:type="spellEnd"/>
      <w:r w:rsidR="006C06BB">
        <w:t>,</w:t>
      </w:r>
      <w:r w:rsidR="006C06BB" w:rsidRPr="006C06BB">
        <w:t xml:space="preserve"> </w:t>
      </w:r>
      <w:proofErr w:type="spellStart"/>
      <w:r w:rsidR="006C06BB">
        <w:t>Brackets</w:t>
      </w:r>
      <w:proofErr w:type="spellEnd"/>
      <w:r w:rsidR="005B5F6B">
        <w:t>.</w:t>
      </w:r>
    </w:p>
    <w:p w:rsidR="008F51ED" w:rsidRDefault="005B5F6B" w:rsidP="00E30160">
      <w:pPr>
        <w:spacing w:line="276" w:lineRule="auto"/>
      </w:pPr>
      <w:r>
        <w:t xml:space="preserve"> </w:t>
      </w:r>
    </w:p>
    <w:p w:rsidR="008F51ED" w:rsidRDefault="008F51ED" w:rsidP="00E30160">
      <w:pPr>
        <w:spacing w:line="276" w:lineRule="auto"/>
        <w:ind w:left="3402"/>
      </w:pPr>
      <w:r>
        <w:t>_____________________</w:t>
      </w:r>
    </w:p>
    <w:p w:rsidR="008F51ED" w:rsidRDefault="008F51ED" w:rsidP="00E30160">
      <w:pPr>
        <w:spacing w:line="276" w:lineRule="auto"/>
      </w:pPr>
    </w:p>
    <w:p w:rsidR="009A00E2" w:rsidRDefault="00DD0D5F" w:rsidP="00E30160">
      <w:pPr>
        <w:spacing w:line="276" w:lineRule="auto"/>
      </w:pPr>
      <w:r>
        <w:t xml:space="preserve">Sur </w:t>
      </w:r>
      <w:r w:rsidR="009A00E2">
        <w:t xml:space="preserve">Linux </w:t>
      </w:r>
      <w:r w:rsidRPr="00504D0F">
        <w:rPr>
          <w:b/>
        </w:rPr>
        <w:t>Ubuntu</w:t>
      </w:r>
      <w:r>
        <w:t xml:space="preserve">, installez LAMP. </w:t>
      </w:r>
    </w:p>
    <w:p w:rsidR="009A00E2" w:rsidRDefault="00DD0D5F" w:rsidP="00E30160">
      <w:pPr>
        <w:spacing w:line="276" w:lineRule="auto"/>
      </w:pPr>
      <w:r>
        <w:t xml:space="preserve">Une ébauche de guide </w:t>
      </w:r>
      <w:r w:rsidR="009A00E2">
        <w:t xml:space="preserve">rédigé par un étudiant </w:t>
      </w:r>
      <w:r>
        <w:t xml:space="preserve">est disponible sur </w:t>
      </w:r>
      <w:r w:rsidR="00504D0F">
        <w:t>moodle</w:t>
      </w:r>
      <w:r w:rsidR="00B32BED">
        <w:t>.vinci.be</w:t>
      </w:r>
      <w:r>
        <w:t>.</w:t>
      </w:r>
    </w:p>
    <w:p w:rsidR="00DD0D5F" w:rsidRDefault="009A00E2" w:rsidP="00E30160">
      <w:pPr>
        <w:spacing w:line="276" w:lineRule="auto"/>
      </w:pPr>
      <w:r>
        <w:t xml:space="preserve">Communiquez-moi </w:t>
      </w:r>
      <w:r w:rsidR="003735A5">
        <w:t>(</w:t>
      </w:r>
      <w:hyperlink r:id="rId29" w:history="1">
        <w:r w:rsidR="003735A5" w:rsidRPr="00E4551D">
          <w:rPr>
            <w:rStyle w:val="Lienhypertexte"/>
          </w:rPr>
          <w:t>jeanluc.collinet@vinci.be</w:t>
        </w:r>
      </w:hyperlink>
      <w:r w:rsidR="003735A5">
        <w:t xml:space="preserve">) </w:t>
      </w:r>
      <w:r>
        <w:t>toute suggestion de mise à jour de ce tutoriel, merci !</w:t>
      </w:r>
    </w:p>
    <w:p w:rsidR="00341A18" w:rsidRDefault="00341A18" w:rsidP="00E30160">
      <w:pPr>
        <w:spacing w:line="276" w:lineRule="auto"/>
      </w:pPr>
    </w:p>
    <w:p w:rsidR="00341A18" w:rsidRDefault="00341A18" w:rsidP="0052484E">
      <w:pPr>
        <w:spacing w:line="276" w:lineRule="auto"/>
        <w:ind w:left="3402"/>
      </w:pPr>
      <w:r>
        <w:br w:type="page"/>
      </w:r>
    </w:p>
    <w:p w:rsidR="00341A18" w:rsidRDefault="00341A18" w:rsidP="001637F4">
      <w:r>
        <w:lastRenderedPageBreak/>
        <w:t xml:space="preserve">Petite </w:t>
      </w:r>
      <w:r w:rsidRPr="00504D0F">
        <w:rPr>
          <w:b/>
        </w:rPr>
        <w:t>FAQ</w:t>
      </w:r>
      <w:r>
        <w:t xml:space="preserve"> de problème</w:t>
      </w:r>
      <w:r w:rsidR="00884D90">
        <w:t>s divers</w:t>
      </w:r>
      <w:r>
        <w:t xml:space="preserve"> rencontré</w:t>
      </w:r>
      <w:r w:rsidR="00884D90">
        <w:t>s</w:t>
      </w:r>
      <w:r>
        <w:t xml:space="preserve"> </w:t>
      </w:r>
      <w:r w:rsidR="00504D0F">
        <w:t xml:space="preserve">par des étudiants </w:t>
      </w:r>
      <w:r>
        <w:t>et résolus :</w:t>
      </w:r>
    </w:p>
    <w:p w:rsidR="00341A18" w:rsidRDefault="00341A18" w:rsidP="001637F4"/>
    <w:p w:rsidR="004905E3" w:rsidRDefault="00884D90" w:rsidP="001637F4">
      <w:r w:rsidRPr="00884D90">
        <w:rPr>
          <w:b/>
        </w:rPr>
        <w:t>02/2017</w:t>
      </w:r>
      <w:r>
        <w:t xml:space="preserve"> </w:t>
      </w:r>
      <w:r w:rsidR="00504D0F">
        <w:t xml:space="preserve">: </w:t>
      </w:r>
      <w:r w:rsidR="004905E3" w:rsidRPr="004905E3">
        <w:rPr>
          <w:b/>
        </w:rPr>
        <w:t xml:space="preserve">Google </w:t>
      </w:r>
      <w:r w:rsidR="00341A18" w:rsidRPr="004905E3">
        <w:rPr>
          <w:b/>
        </w:rPr>
        <w:t>Chrome</w:t>
      </w:r>
      <w:r w:rsidR="00504D0F">
        <w:t xml:space="preserve"> </w:t>
      </w:r>
      <w:r w:rsidR="00341A18">
        <w:t xml:space="preserve">garde en cache les fichiers .CSS. Si vous modifiez une feuille de style </w:t>
      </w:r>
      <w:r>
        <w:t>.</w:t>
      </w:r>
      <w:r w:rsidR="00341A18">
        <w:t>CSS et que les modifications ne sont pas appliquées</w:t>
      </w:r>
      <w:r w:rsidR="004905E3">
        <w:t>, il faut purger le cache du navigateur :</w:t>
      </w:r>
    </w:p>
    <w:p w:rsidR="004905E3" w:rsidRDefault="004905E3" w:rsidP="004905E3">
      <w:pPr>
        <w:widowControl/>
        <w:numPr>
          <w:ilvl w:val="0"/>
          <w:numId w:val="18"/>
        </w:numPr>
        <w:shd w:val="clear" w:color="auto" w:fill="FFFFFF"/>
        <w:suppressAutoHyphens w:val="0"/>
        <w:spacing w:before="100" w:beforeAutospacing="1" w:after="24"/>
        <w:ind w:left="384"/>
        <w:rPr>
          <w:rFonts w:ascii="Arial" w:hAnsi="Arial" w:cs="Arial"/>
          <w:color w:val="222222"/>
          <w:sz w:val="21"/>
          <w:szCs w:val="21"/>
        </w:rPr>
      </w:pPr>
      <w:r>
        <w:rPr>
          <w:rFonts w:ascii="Arial" w:hAnsi="Arial" w:cs="Arial"/>
          <w:b/>
          <w:bCs/>
          <w:color w:val="222222"/>
          <w:sz w:val="21"/>
          <w:szCs w:val="21"/>
        </w:rPr>
        <w:t>Recharger une page et purger le cache :</w:t>
      </w:r>
    </w:p>
    <w:p w:rsidR="004905E3" w:rsidRDefault="004905E3" w:rsidP="004905E3">
      <w:pPr>
        <w:widowControl/>
        <w:numPr>
          <w:ilvl w:val="1"/>
          <w:numId w:val="18"/>
        </w:numPr>
        <w:shd w:val="clear" w:color="auto" w:fill="FFFFFF"/>
        <w:suppressAutoHyphens w:val="0"/>
        <w:spacing w:before="100" w:beforeAutospacing="1" w:after="24"/>
        <w:ind w:left="768"/>
        <w:rPr>
          <w:rFonts w:ascii="Arial" w:hAnsi="Arial" w:cs="Arial"/>
          <w:color w:val="222222"/>
          <w:sz w:val="21"/>
          <w:szCs w:val="21"/>
        </w:rPr>
      </w:pPr>
      <w:r>
        <w:rPr>
          <w:rFonts w:ascii="Arial" w:hAnsi="Arial" w:cs="Arial"/>
          <w:i/>
          <w:iCs/>
          <w:color w:val="222222"/>
          <w:sz w:val="21"/>
          <w:szCs w:val="21"/>
        </w:rPr>
        <w:t>Windows</w:t>
      </w:r>
      <w:r>
        <w:rPr>
          <w:rFonts w:ascii="Arial" w:hAnsi="Arial" w:cs="Arial"/>
          <w:color w:val="222222"/>
          <w:sz w:val="21"/>
          <w:szCs w:val="21"/>
        </w:rPr>
        <w:t> : effectuer la combinaison de touches </w:t>
      </w:r>
      <w:r>
        <w:rPr>
          <w:rStyle w:val="ClavierHTML"/>
          <w:rFonts w:eastAsia="StarSymbol"/>
          <w:color w:val="222222"/>
          <w:bdr w:val="single" w:sz="6" w:space="1" w:color="DDDDDD" w:frame="1"/>
          <w:shd w:val="clear" w:color="auto" w:fill="F9F9F9"/>
        </w:rPr>
        <w:t>Maj</w:t>
      </w:r>
      <w:r>
        <w:rPr>
          <w:rFonts w:ascii="Arial" w:hAnsi="Arial" w:cs="Arial"/>
          <w:color w:val="222222"/>
          <w:sz w:val="21"/>
          <w:szCs w:val="21"/>
        </w:rPr>
        <w:t> + </w:t>
      </w:r>
      <w:r>
        <w:rPr>
          <w:rStyle w:val="ClavierHTML"/>
          <w:rFonts w:eastAsia="StarSymbol"/>
          <w:color w:val="222222"/>
          <w:bdr w:val="single" w:sz="6" w:space="1" w:color="DDDDDD" w:frame="1"/>
          <w:shd w:val="clear" w:color="auto" w:fill="F9F9F9"/>
        </w:rPr>
        <w:t>F5</w:t>
      </w:r>
      <w:r>
        <w:rPr>
          <w:rFonts w:ascii="Arial" w:hAnsi="Arial" w:cs="Arial"/>
          <w:color w:val="222222"/>
          <w:sz w:val="21"/>
          <w:szCs w:val="21"/>
        </w:rPr>
        <w:t> ou </w:t>
      </w:r>
      <w:r>
        <w:rPr>
          <w:rStyle w:val="ClavierHTML"/>
          <w:rFonts w:eastAsia="StarSymbol"/>
          <w:color w:val="222222"/>
          <w:bdr w:val="single" w:sz="6" w:space="1" w:color="DDDDDD" w:frame="1"/>
          <w:shd w:val="clear" w:color="auto" w:fill="F9F9F9"/>
        </w:rPr>
        <w:t>Ctrl</w:t>
      </w:r>
      <w:r>
        <w:rPr>
          <w:rFonts w:ascii="Arial" w:hAnsi="Arial" w:cs="Arial"/>
          <w:color w:val="222222"/>
          <w:sz w:val="21"/>
          <w:szCs w:val="21"/>
        </w:rPr>
        <w:t> + </w:t>
      </w:r>
      <w:r>
        <w:rPr>
          <w:rStyle w:val="ClavierHTML"/>
          <w:rFonts w:eastAsia="StarSymbol"/>
          <w:color w:val="222222"/>
          <w:bdr w:val="single" w:sz="6" w:space="1" w:color="DDDDDD" w:frame="1"/>
          <w:shd w:val="clear" w:color="auto" w:fill="F9F9F9"/>
        </w:rPr>
        <w:t>F5</w:t>
      </w:r>
      <w:r>
        <w:rPr>
          <w:rFonts w:ascii="Arial" w:hAnsi="Arial" w:cs="Arial"/>
          <w:color w:val="222222"/>
          <w:sz w:val="21"/>
          <w:szCs w:val="21"/>
        </w:rPr>
        <w:t>.</w:t>
      </w:r>
    </w:p>
    <w:p w:rsidR="004905E3" w:rsidRDefault="004905E3" w:rsidP="004905E3">
      <w:pPr>
        <w:widowControl/>
        <w:numPr>
          <w:ilvl w:val="1"/>
          <w:numId w:val="18"/>
        </w:numPr>
        <w:shd w:val="clear" w:color="auto" w:fill="FFFFFF"/>
        <w:suppressAutoHyphens w:val="0"/>
        <w:spacing w:before="100" w:beforeAutospacing="1" w:after="24"/>
        <w:ind w:left="768"/>
        <w:rPr>
          <w:rFonts w:ascii="Arial" w:hAnsi="Arial" w:cs="Arial"/>
          <w:color w:val="222222"/>
          <w:sz w:val="21"/>
          <w:szCs w:val="21"/>
        </w:rPr>
      </w:pPr>
      <w:r>
        <w:rPr>
          <w:rFonts w:ascii="Arial" w:hAnsi="Arial" w:cs="Arial"/>
          <w:i/>
          <w:iCs/>
          <w:color w:val="222222"/>
          <w:sz w:val="21"/>
          <w:szCs w:val="21"/>
        </w:rPr>
        <w:t>Linux</w:t>
      </w:r>
      <w:r>
        <w:rPr>
          <w:rFonts w:ascii="Arial" w:hAnsi="Arial" w:cs="Arial"/>
          <w:color w:val="222222"/>
          <w:sz w:val="21"/>
          <w:szCs w:val="21"/>
        </w:rPr>
        <w:t> : effectuer la combinaison de touches </w:t>
      </w:r>
      <w:proofErr w:type="spellStart"/>
      <w:r>
        <w:rPr>
          <w:rStyle w:val="ClavierHTML"/>
          <w:rFonts w:eastAsia="StarSymbol"/>
          <w:color w:val="222222"/>
          <w:bdr w:val="single" w:sz="6" w:space="1" w:color="DDDDDD" w:frame="1"/>
          <w:shd w:val="clear" w:color="auto" w:fill="F9F9F9"/>
        </w:rPr>
        <w:t>Maj</w:t>
      </w:r>
      <w:proofErr w:type="spellEnd"/>
      <w:r>
        <w:rPr>
          <w:rFonts w:ascii="Arial" w:hAnsi="Arial" w:cs="Arial"/>
          <w:color w:val="222222"/>
          <w:sz w:val="21"/>
          <w:szCs w:val="21"/>
        </w:rPr>
        <w:t> + </w:t>
      </w:r>
      <w:proofErr w:type="spellStart"/>
      <w:r>
        <w:rPr>
          <w:rStyle w:val="ClavierHTML"/>
          <w:rFonts w:eastAsia="StarSymbol"/>
          <w:color w:val="222222"/>
          <w:bdr w:val="single" w:sz="6" w:space="1" w:color="DDDDDD" w:frame="1"/>
          <w:shd w:val="clear" w:color="auto" w:fill="F9F9F9"/>
        </w:rPr>
        <w:t>Ctrl</w:t>
      </w:r>
      <w:r>
        <w:rPr>
          <w:rFonts w:ascii="Arial" w:hAnsi="Arial" w:cs="Arial"/>
          <w:color w:val="222222"/>
          <w:sz w:val="21"/>
          <w:szCs w:val="21"/>
        </w:rPr>
        <w:t>+</w:t>
      </w:r>
      <w:r>
        <w:rPr>
          <w:rStyle w:val="ClavierHTML"/>
          <w:rFonts w:eastAsia="StarSymbol"/>
          <w:color w:val="222222"/>
          <w:bdr w:val="single" w:sz="6" w:space="1" w:color="DDDDDD" w:frame="1"/>
          <w:shd w:val="clear" w:color="auto" w:fill="F9F9F9"/>
        </w:rPr>
        <w:t>R</w:t>
      </w:r>
      <w:proofErr w:type="spellEnd"/>
      <w:r>
        <w:rPr>
          <w:rFonts w:ascii="Arial" w:hAnsi="Arial" w:cs="Arial"/>
          <w:color w:val="222222"/>
          <w:sz w:val="21"/>
          <w:szCs w:val="21"/>
        </w:rPr>
        <w:t>.</w:t>
      </w:r>
    </w:p>
    <w:p w:rsidR="004905E3" w:rsidRDefault="004905E3" w:rsidP="004905E3">
      <w:pPr>
        <w:widowControl/>
        <w:numPr>
          <w:ilvl w:val="1"/>
          <w:numId w:val="18"/>
        </w:numPr>
        <w:shd w:val="clear" w:color="auto" w:fill="FFFFFF"/>
        <w:suppressAutoHyphens w:val="0"/>
        <w:spacing w:before="100" w:beforeAutospacing="1" w:after="24"/>
        <w:ind w:left="768"/>
        <w:rPr>
          <w:rFonts w:ascii="Arial" w:hAnsi="Arial" w:cs="Arial"/>
          <w:color w:val="222222"/>
          <w:sz w:val="21"/>
          <w:szCs w:val="21"/>
        </w:rPr>
      </w:pPr>
      <w:r>
        <w:rPr>
          <w:rFonts w:ascii="Arial" w:hAnsi="Arial" w:cs="Arial"/>
          <w:i/>
          <w:iCs/>
          <w:color w:val="222222"/>
          <w:sz w:val="21"/>
          <w:szCs w:val="21"/>
        </w:rPr>
        <w:t>Mac</w:t>
      </w:r>
      <w:r>
        <w:rPr>
          <w:rFonts w:ascii="Arial" w:hAnsi="Arial" w:cs="Arial"/>
          <w:color w:val="222222"/>
          <w:sz w:val="21"/>
          <w:szCs w:val="21"/>
        </w:rPr>
        <w:t> : effectuer la combinaison de touches </w:t>
      </w:r>
      <w:r>
        <w:rPr>
          <w:rStyle w:val="ClavierHTML"/>
          <w:rFonts w:ascii="Cambria Math" w:eastAsia="StarSymbol" w:hAnsi="Cambria Math" w:cs="Cambria Math"/>
          <w:color w:val="222222"/>
          <w:bdr w:val="single" w:sz="6" w:space="1" w:color="DDDDDD" w:frame="1"/>
          <w:shd w:val="clear" w:color="auto" w:fill="F9F9F9"/>
        </w:rPr>
        <w:t>⌘</w:t>
      </w:r>
      <w:r>
        <w:rPr>
          <w:rFonts w:ascii="Arial" w:hAnsi="Arial" w:cs="Arial"/>
          <w:color w:val="222222"/>
          <w:sz w:val="21"/>
          <w:szCs w:val="21"/>
        </w:rPr>
        <w:t> + </w:t>
      </w:r>
      <w:r>
        <w:rPr>
          <w:rStyle w:val="ClavierHTML"/>
          <w:rFonts w:eastAsia="StarSymbol"/>
          <w:color w:val="222222"/>
          <w:bdr w:val="single" w:sz="6" w:space="1" w:color="DDDDDD" w:frame="1"/>
          <w:shd w:val="clear" w:color="auto" w:fill="F9F9F9"/>
        </w:rPr>
        <w:t>Maj</w:t>
      </w:r>
      <w:r>
        <w:rPr>
          <w:rFonts w:ascii="Arial" w:hAnsi="Arial" w:cs="Arial"/>
          <w:color w:val="222222"/>
          <w:sz w:val="21"/>
          <w:szCs w:val="21"/>
        </w:rPr>
        <w:t> + </w:t>
      </w:r>
      <w:r>
        <w:rPr>
          <w:rStyle w:val="ClavierHTML"/>
          <w:rFonts w:eastAsia="StarSymbol"/>
          <w:color w:val="222222"/>
          <w:bdr w:val="single" w:sz="6" w:space="1" w:color="DDDDDD" w:frame="1"/>
          <w:shd w:val="clear" w:color="auto" w:fill="F9F9F9"/>
        </w:rPr>
        <w:t>R</w:t>
      </w:r>
      <w:r>
        <w:rPr>
          <w:rFonts w:ascii="Arial" w:hAnsi="Arial" w:cs="Arial"/>
          <w:color w:val="222222"/>
          <w:sz w:val="21"/>
          <w:szCs w:val="21"/>
        </w:rPr>
        <w:t>.</w:t>
      </w:r>
    </w:p>
    <w:p w:rsidR="004905E3" w:rsidRDefault="004905E3" w:rsidP="004905E3">
      <w:pPr>
        <w:widowControl/>
        <w:numPr>
          <w:ilvl w:val="1"/>
          <w:numId w:val="18"/>
        </w:numPr>
        <w:shd w:val="clear" w:color="auto" w:fill="FFFFFF"/>
        <w:suppressAutoHyphens w:val="0"/>
        <w:spacing w:before="100" w:beforeAutospacing="1" w:after="24"/>
        <w:ind w:left="768"/>
        <w:rPr>
          <w:rFonts w:ascii="Arial" w:hAnsi="Arial" w:cs="Arial"/>
          <w:color w:val="222222"/>
          <w:sz w:val="21"/>
          <w:szCs w:val="21"/>
        </w:rPr>
      </w:pPr>
      <w:r>
        <w:rPr>
          <w:rFonts w:ascii="Arial" w:hAnsi="Arial" w:cs="Arial"/>
          <w:i/>
          <w:iCs/>
          <w:color w:val="222222"/>
          <w:sz w:val="21"/>
          <w:szCs w:val="21"/>
        </w:rPr>
        <w:t>Ou</w:t>
      </w:r>
      <w:r>
        <w:rPr>
          <w:rFonts w:ascii="Arial" w:hAnsi="Arial" w:cs="Arial"/>
          <w:color w:val="222222"/>
          <w:sz w:val="21"/>
          <w:szCs w:val="21"/>
        </w:rPr>
        <w:t> : cliquer sur le bouton « </w:t>
      </w:r>
      <w:r>
        <w:rPr>
          <w:rFonts w:ascii="Arial" w:hAnsi="Arial" w:cs="Arial"/>
          <w:i/>
          <w:iCs/>
          <w:color w:val="222222"/>
          <w:sz w:val="21"/>
          <w:szCs w:val="21"/>
        </w:rPr>
        <w:t>Rafraîchir</w:t>
      </w:r>
      <w:r>
        <w:rPr>
          <w:rFonts w:ascii="Arial" w:hAnsi="Arial" w:cs="Arial"/>
          <w:color w:val="222222"/>
          <w:sz w:val="21"/>
          <w:szCs w:val="21"/>
        </w:rPr>
        <w:t> » en enfonçant la touche </w:t>
      </w:r>
      <w:r>
        <w:rPr>
          <w:rStyle w:val="ClavierHTML"/>
          <w:rFonts w:eastAsia="StarSymbol"/>
          <w:color w:val="222222"/>
          <w:bdr w:val="single" w:sz="6" w:space="1" w:color="DDDDDD" w:frame="1"/>
          <w:shd w:val="clear" w:color="auto" w:fill="F9F9F9"/>
        </w:rPr>
        <w:t>Maj</w:t>
      </w:r>
      <w:r>
        <w:rPr>
          <w:rFonts w:ascii="Arial" w:hAnsi="Arial" w:cs="Arial"/>
          <w:color w:val="222222"/>
          <w:sz w:val="21"/>
          <w:szCs w:val="21"/>
        </w:rPr>
        <w:t>.</w:t>
      </w:r>
    </w:p>
    <w:p w:rsidR="004905E3" w:rsidRDefault="004905E3" w:rsidP="004905E3">
      <w:pPr>
        <w:widowControl/>
        <w:numPr>
          <w:ilvl w:val="0"/>
          <w:numId w:val="18"/>
        </w:numPr>
        <w:shd w:val="clear" w:color="auto" w:fill="FFFFFF"/>
        <w:suppressAutoHyphens w:val="0"/>
        <w:spacing w:before="100" w:beforeAutospacing="1" w:after="24"/>
        <w:ind w:left="384"/>
        <w:rPr>
          <w:rFonts w:ascii="Arial" w:hAnsi="Arial" w:cs="Arial"/>
          <w:color w:val="222222"/>
          <w:sz w:val="21"/>
          <w:szCs w:val="21"/>
        </w:rPr>
      </w:pPr>
      <w:r>
        <w:rPr>
          <w:rFonts w:ascii="Arial" w:hAnsi="Arial" w:cs="Arial"/>
          <w:b/>
          <w:bCs/>
          <w:color w:val="222222"/>
          <w:sz w:val="21"/>
          <w:szCs w:val="21"/>
        </w:rPr>
        <w:t>Effacer complètement le cache :</w:t>
      </w:r>
      <w:r>
        <w:rPr>
          <w:rFonts w:ascii="Arial" w:hAnsi="Arial" w:cs="Arial"/>
          <w:color w:val="222222"/>
          <w:sz w:val="21"/>
          <w:szCs w:val="21"/>
        </w:rPr>
        <w:t> cliquer sur le menu Chrome et ensuite sur le menu « </w:t>
      </w:r>
      <w:r>
        <w:rPr>
          <w:rFonts w:ascii="Arial" w:hAnsi="Arial" w:cs="Arial"/>
          <w:i/>
          <w:iCs/>
          <w:color w:val="222222"/>
          <w:sz w:val="21"/>
          <w:szCs w:val="21"/>
        </w:rPr>
        <w:t>Options</w:t>
      </w:r>
      <w:r>
        <w:rPr>
          <w:rFonts w:ascii="Arial" w:hAnsi="Arial" w:cs="Arial"/>
          <w:color w:val="222222"/>
          <w:sz w:val="21"/>
          <w:szCs w:val="21"/>
        </w:rPr>
        <w:t> » ou « </w:t>
      </w:r>
      <w:r>
        <w:rPr>
          <w:rFonts w:ascii="Arial" w:hAnsi="Arial" w:cs="Arial"/>
          <w:i/>
          <w:iCs/>
          <w:color w:val="222222"/>
          <w:sz w:val="21"/>
          <w:szCs w:val="21"/>
        </w:rPr>
        <w:t>Paramètres</w:t>
      </w:r>
      <w:r>
        <w:rPr>
          <w:rFonts w:ascii="Arial" w:hAnsi="Arial" w:cs="Arial"/>
          <w:color w:val="222222"/>
          <w:sz w:val="21"/>
          <w:szCs w:val="21"/>
        </w:rPr>
        <w:t> » ; cliquer ensuite sur l'onglet « </w:t>
      </w:r>
      <w:r>
        <w:rPr>
          <w:rFonts w:ascii="Arial" w:hAnsi="Arial" w:cs="Arial"/>
          <w:i/>
          <w:iCs/>
          <w:color w:val="222222"/>
          <w:sz w:val="21"/>
          <w:szCs w:val="21"/>
        </w:rPr>
        <w:t>Options avancées</w:t>
      </w:r>
      <w:r>
        <w:rPr>
          <w:rFonts w:ascii="Arial" w:hAnsi="Arial" w:cs="Arial"/>
          <w:color w:val="222222"/>
          <w:sz w:val="21"/>
          <w:szCs w:val="21"/>
        </w:rPr>
        <w:t> » et sur « </w:t>
      </w:r>
      <w:r>
        <w:rPr>
          <w:rFonts w:ascii="Arial" w:hAnsi="Arial" w:cs="Arial"/>
          <w:i/>
          <w:iCs/>
          <w:color w:val="222222"/>
          <w:sz w:val="21"/>
          <w:szCs w:val="21"/>
        </w:rPr>
        <w:t>Effacer les données de navigation…</w:t>
      </w:r>
      <w:r>
        <w:rPr>
          <w:rFonts w:ascii="Arial" w:hAnsi="Arial" w:cs="Arial"/>
          <w:color w:val="222222"/>
          <w:sz w:val="21"/>
          <w:szCs w:val="21"/>
        </w:rPr>
        <w:t> » ou utiliser la combinaison de touches </w:t>
      </w:r>
      <w:r>
        <w:rPr>
          <w:rStyle w:val="ClavierHTML"/>
          <w:rFonts w:eastAsia="StarSymbol"/>
          <w:color w:val="222222"/>
          <w:bdr w:val="single" w:sz="6" w:space="1" w:color="DDDDDD" w:frame="1"/>
          <w:shd w:val="clear" w:color="auto" w:fill="F9F9F9"/>
        </w:rPr>
        <w:t>Ctrl</w:t>
      </w:r>
      <w:r>
        <w:rPr>
          <w:rFonts w:ascii="Arial" w:hAnsi="Arial" w:cs="Arial"/>
          <w:color w:val="222222"/>
          <w:sz w:val="21"/>
          <w:szCs w:val="21"/>
        </w:rPr>
        <w:t> + </w:t>
      </w:r>
      <w:r>
        <w:rPr>
          <w:rStyle w:val="ClavierHTML"/>
          <w:rFonts w:eastAsia="StarSymbol"/>
          <w:color w:val="222222"/>
          <w:bdr w:val="single" w:sz="6" w:space="1" w:color="DDDDDD" w:frame="1"/>
          <w:shd w:val="clear" w:color="auto" w:fill="F9F9F9"/>
        </w:rPr>
        <w:t>Maj</w:t>
      </w:r>
      <w:r>
        <w:rPr>
          <w:rFonts w:ascii="Arial" w:hAnsi="Arial" w:cs="Arial"/>
          <w:color w:val="222222"/>
          <w:sz w:val="21"/>
          <w:szCs w:val="21"/>
        </w:rPr>
        <w:t> + </w:t>
      </w:r>
      <w:r>
        <w:rPr>
          <w:rStyle w:val="ClavierHTML"/>
          <w:rFonts w:eastAsia="StarSymbol"/>
          <w:color w:val="222222"/>
          <w:bdr w:val="single" w:sz="6" w:space="1" w:color="DDDDDD" w:frame="1"/>
          <w:shd w:val="clear" w:color="auto" w:fill="F9F9F9"/>
        </w:rPr>
        <w:t>Suppr</w:t>
      </w:r>
      <w:r>
        <w:rPr>
          <w:rFonts w:ascii="Arial" w:hAnsi="Arial" w:cs="Arial"/>
          <w:color w:val="222222"/>
          <w:sz w:val="21"/>
          <w:szCs w:val="21"/>
        </w:rPr>
        <w:t>.</w:t>
      </w:r>
    </w:p>
    <w:p w:rsidR="004905E3" w:rsidRDefault="004905E3" w:rsidP="004905E3"/>
    <w:p w:rsidR="004905E3" w:rsidRDefault="004905E3" w:rsidP="004905E3">
      <w:r>
        <w:t xml:space="preserve">Source : </w:t>
      </w:r>
      <w:hyperlink r:id="rId30" w:anchor="Google_Chrome" w:history="1">
        <w:r w:rsidRPr="00AF2905">
          <w:rPr>
            <w:rStyle w:val="Lienhypertexte"/>
          </w:rPr>
          <w:t>https://fr.wikipedia.org/wiki/Aide:Purge_du_cache_du_navigateur#Google_Chrome</w:t>
        </w:r>
      </w:hyperlink>
    </w:p>
    <w:p w:rsidR="00341A18" w:rsidRDefault="00341A18" w:rsidP="001637F4"/>
    <w:p w:rsidR="00341A18" w:rsidRDefault="007E57D9" w:rsidP="001637F4">
      <w:r w:rsidRPr="007E57D9">
        <w:rPr>
          <w:b/>
        </w:rPr>
        <w:t>Mise à jour 2020</w:t>
      </w:r>
      <w:r>
        <w:t xml:space="preserve"> : il est conseillé pour les cours de développement Web de travailler dans le navigateur Chrome </w:t>
      </w:r>
      <w:r w:rsidRPr="007E57D9">
        <w:rPr>
          <w:b/>
        </w:rPr>
        <w:t>en mode privé</w:t>
      </w:r>
      <w:r>
        <w:t>, ainsi, le système de cache n'est pas utilisé.</w:t>
      </w:r>
    </w:p>
    <w:sectPr w:rsidR="00341A18" w:rsidSect="00B044B6">
      <w:footerReference w:type="even" r:id="rId31"/>
      <w:footerReference w:type="default" r:id="rId32"/>
      <w:footnotePr>
        <w:pos w:val="beneathText"/>
      </w:footnotePr>
      <w:pgSz w:w="11905" w:h="16837"/>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1B5D" w:rsidRDefault="003C1B5D">
      <w:r>
        <w:separator/>
      </w:r>
    </w:p>
  </w:endnote>
  <w:endnote w:type="continuationSeparator" w:id="0">
    <w:p w:rsidR="003C1B5D" w:rsidRDefault="003C1B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MS Mincho"/>
    <w:charset w:val="80"/>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4C11" w:rsidRDefault="00B044B6" w:rsidP="007946D3">
    <w:pPr>
      <w:pStyle w:val="Pieddepage"/>
      <w:framePr w:wrap="around" w:vAnchor="text" w:hAnchor="margin" w:xAlign="right" w:y="1"/>
      <w:rPr>
        <w:rStyle w:val="Numrodepage"/>
      </w:rPr>
    </w:pPr>
    <w:r>
      <w:rPr>
        <w:rStyle w:val="Numrodepage"/>
      </w:rPr>
      <w:fldChar w:fldCharType="begin"/>
    </w:r>
    <w:r w:rsidR="00AF4C11">
      <w:rPr>
        <w:rStyle w:val="Numrodepage"/>
      </w:rPr>
      <w:instrText xml:space="preserve">PAGE  </w:instrText>
    </w:r>
    <w:r>
      <w:rPr>
        <w:rStyle w:val="Numrodepage"/>
      </w:rPr>
      <w:fldChar w:fldCharType="end"/>
    </w:r>
  </w:p>
  <w:p w:rsidR="00AF4C11" w:rsidRDefault="00AF4C11" w:rsidP="00AF4C11">
    <w:pPr>
      <w:pStyle w:val="Pieddepag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4C11" w:rsidRDefault="00B044B6" w:rsidP="007946D3">
    <w:pPr>
      <w:pStyle w:val="Pieddepage"/>
      <w:framePr w:wrap="around" w:vAnchor="text" w:hAnchor="margin" w:xAlign="right" w:y="1"/>
      <w:rPr>
        <w:rStyle w:val="Numrodepage"/>
      </w:rPr>
    </w:pPr>
    <w:r>
      <w:rPr>
        <w:rStyle w:val="Numrodepage"/>
      </w:rPr>
      <w:fldChar w:fldCharType="begin"/>
    </w:r>
    <w:r w:rsidR="00AF4C11">
      <w:rPr>
        <w:rStyle w:val="Numrodepage"/>
      </w:rPr>
      <w:instrText xml:space="preserve">PAGE  </w:instrText>
    </w:r>
    <w:r>
      <w:rPr>
        <w:rStyle w:val="Numrodepage"/>
      </w:rPr>
      <w:fldChar w:fldCharType="separate"/>
    </w:r>
    <w:r w:rsidR="00484D38">
      <w:rPr>
        <w:rStyle w:val="Numrodepage"/>
        <w:noProof/>
      </w:rPr>
      <w:t>1</w:t>
    </w:r>
    <w:r>
      <w:rPr>
        <w:rStyle w:val="Numrodepage"/>
      </w:rPr>
      <w:fldChar w:fldCharType="end"/>
    </w:r>
  </w:p>
  <w:p w:rsidR="00AF4C11" w:rsidRDefault="00AF4C11" w:rsidP="00AF4C11">
    <w:pPr>
      <w:pStyle w:val="Pieddepage"/>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1B5D" w:rsidRDefault="003C1B5D">
      <w:r>
        <w:separator/>
      </w:r>
    </w:p>
  </w:footnote>
  <w:footnote w:type="continuationSeparator" w:id="0">
    <w:p w:rsidR="003C1B5D" w:rsidRDefault="003C1B5D">
      <w:r>
        <w:continuationSeparator/>
      </w:r>
    </w:p>
  </w:footnote>
  <w:footnote w:id="1">
    <w:p w:rsidR="00C31E06" w:rsidRPr="006D2FC8" w:rsidRDefault="00C31E06" w:rsidP="00C31E06">
      <w:pPr>
        <w:pStyle w:val="Notedebasdepage"/>
      </w:pPr>
      <w:r>
        <w:rPr>
          <w:rStyle w:val="Appelnotedebasdep"/>
        </w:rPr>
        <w:footnoteRef/>
      </w:r>
      <w:r>
        <w:t xml:space="preserve"> </w:t>
      </w:r>
      <w:hyperlink r:id="rId1" w:history="1">
        <w:r w:rsidRPr="006D2FC8">
          <w:rPr>
            <w:rStyle w:val="Lienhypertexte"/>
            <w:rFonts w:eastAsia="StarSymbol"/>
          </w:rPr>
          <w:t>http://www.wampserver.com/</w:t>
        </w:r>
      </w:hyperlink>
    </w:p>
  </w:footnote>
  <w:footnote w:id="2">
    <w:p w:rsidR="006F653C" w:rsidRPr="006D2FC8" w:rsidRDefault="006F653C">
      <w:pPr>
        <w:pStyle w:val="Notedebasdepage"/>
      </w:pPr>
      <w:r>
        <w:rPr>
          <w:rStyle w:val="Appelnotedebasdep"/>
        </w:rPr>
        <w:footnoteRef/>
      </w:r>
      <w:r>
        <w:t xml:space="preserve"> </w:t>
      </w:r>
      <w:r w:rsidRPr="006F653C">
        <w:t>Command-line interface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multilevel"/>
    <w:tmpl w:val="00000002"/>
    <w:lvl w:ilvl="0">
      <w:start w:val="1"/>
      <w:numFmt w:val="bullet"/>
      <w:lvlText w:val=""/>
      <w:lvlJc w:val="left"/>
      <w:pPr>
        <w:tabs>
          <w:tab w:val="num" w:pos="360"/>
        </w:tabs>
        <w:ind w:left="360" w:hanging="360"/>
      </w:pPr>
      <w:rPr>
        <w:rFonts w:ascii="Symbol" w:hAnsi="Symbol" w:cs="StarSymbol"/>
        <w:sz w:val="18"/>
        <w:szCs w:val="18"/>
      </w:rPr>
    </w:lvl>
    <w:lvl w:ilvl="1">
      <w:start w:val="1"/>
      <w:numFmt w:val="bullet"/>
      <w:lvlText w:val=""/>
      <w:lvlJc w:val="left"/>
      <w:pPr>
        <w:tabs>
          <w:tab w:val="num" w:pos="720"/>
        </w:tabs>
        <w:ind w:left="720" w:hanging="360"/>
      </w:pPr>
      <w:rPr>
        <w:rFonts w:ascii="Symbol" w:hAnsi="Symbol" w:cs="StarSymbol"/>
        <w:sz w:val="18"/>
        <w:szCs w:val="18"/>
      </w:r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0"/>
        </w:tabs>
        <w:ind w:left="1440"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0"/>
        </w:tabs>
        <w:ind w:left="2160" w:hanging="360"/>
      </w:pPr>
      <w:rPr>
        <w:rFonts w:ascii="Symbol" w:hAnsi="Symbol" w:cs="StarSymbol"/>
        <w:sz w:val="18"/>
        <w:szCs w:val="18"/>
      </w:rPr>
    </w:lvl>
    <w:lvl w:ilvl="6">
      <w:start w:val="1"/>
      <w:numFmt w:val="bullet"/>
      <w:lvlText w:val=""/>
      <w:lvlJc w:val="left"/>
      <w:pPr>
        <w:tabs>
          <w:tab w:val="num" w:pos="2520"/>
        </w:tabs>
        <w:ind w:left="2520" w:hanging="360"/>
      </w:pPr>
      <w:rPr>
        <w:rFonts w:ascii="Symbol" w:hAnsi="Symbol" w:cs="StarSymbol"/>
        <w:sz w:val="18"/>
        <w:szCs w:val="18"/>
      </w:rPr>
    </w:lvl>
    <w:lvl w:ilvl="7">
      <w:start w:val="1"/>
      <w:numFmt w:val="bullet"/>
      <w:lvlText w:val=""/>
      <w:lvlJc w:val="left"/>
      <w:pPr>
        <w:tabs>
          <w:tab w:val="num" w:pos="2880"/>
        </w:tabs>
        <w:ind w:left="2880" w:hanging="360"/>
      </w:pPr>
      <w:rPr>
        <w:rFonts w:ascii="Symbol" w:hAnsi="Symbol" w:cs="StarSymbol"/>
        <w:sz w:val="18"/>
        <w:szCs w:val="18"/>
      </w:rPr>
    </w:lvl>
    <w:lvl w:ilvl="8">
      <w:start w:val="1"/>
      <w:numFmt w:val="bullet"/>
      <w:lvlText w:val=""/>
      <w:lvlJc w:val="left"/>
      <w:pPr>
        <w:tabs>
          <w:tab w:val="num" w:pos="3240"/>
        </w:tabs>
        <w:ind w:left="3240" w:hanging="360"/>
      </w:pPr>
      <w:rPr>
        <w:rFonts w:ascii="Symbol" w:hAnsi="Symbol" w:cs="StarSymbol"/>
        <w:sz w:val="18"/>
        <w:szCs w:val="18"/>
      </w:rPr>
    </w:lvl>
  </w:abstractNum>
  <w:abstractNum w:abstractNumId="2">
    <w:nsid w:val="00000003"/>
    <w:multiLevelType w:val="multilevel"/>
    <w:tmpl w:val="00000003"/>
    <w:lvl w:ilvl="0">
      <w:start w:val="1"/>
      <w:numFmt w:val="bullet"/>
      <w:lvlText w:val=""/>
      <w:lvlJc w:val="left"/>
      <w:pPr>
        <w:tabs>
          <w:tab w:val="num" w:pos="360"/>
        </w:tabs>
        <w:ind w:left="360" w:hanging="360"/>
      </w:pPr>
      <w:rPr>
        <w:rFonts w:ascii="Symbol" w:hAnsi="Symbol" w:cs="StarSymbol"/>
        <w:sz w:val="18"/>
        <w:szCs w:val="18"/>
      </w:rPr>
    </w:lvl>
    <w:lvl w:ilvl="1">
      <w:start w:val="1"/>
      <w:numFmt w:val="bullet"/>
      <w:lvlText w:val=""/>
      <w:lvlJc w:val="left"/>
      <w:pPr>
        <w:tabs>
          <w:tab w:val="num" w:pos="720"/>
        </w:tabs>
        <w:ind w:left="720" w:hanging="360"/>
      </w:pPr>
      <w:rPr>
        <w:rFonts w:ascii="Symbol" w:hAnsi="Symbol" w:cs="StarSymbol"/>
        <w:sz w:val="18"/>
        <w:szCs w:val="18"/>
      </w:r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0"/>
        </w:tabs>
        <w:ind w:left="1440"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0"/>
        </w:tabs>
        <w:ind w:left="2160" w:hanging="360"/>
      </w:pPr>
      <w:rPr>
        <w:rFonts w:ascii="Symbol" w:hAnsi="Symbol" w:cs="StarSymbol"/>
        <w:sz w:val="18"/>
        <w:szCs w:val="18"/>
      </w:rPr>
    </w:lvl>
    <w:lvl w:ilvl="6">
      <w:start w:val="1"/>
      <w:numFmt w:val="bullet"/>
      <w:lvlText w:val=""/>
      <w:lvlJc w:val="left"/>
      <w:pPr>
        <w:tabs>
          <w:tab w:val="num" w:pos="2520"/>
        </w:tabs>
        <w:ind w:left="2520" w:hanging="360"/>
      </w:pPr>
      <w:rPr>
        <w:rFonts w:ascii="Symbol" w:hAnsi="Symbol" w:cs="StarSymbol"/>
        <w:sz w:val="18"/>
        <w:szCs w:val="18"/>
      </w:rPr>
    </w:lvl>
    <w:lvl w:ilvl="7">
      <w:start w:val="1"/>
      <w:numFmt w:val="bullet"/>
      <w:lvlText w:val=""/>
      <w:lvlJc w:val="left"/>
      <w:pPr>
        <w:tabs>
          <w:tab w:val="num" w:pos="2880"/>
        </w:tabs>
        <w:ind w:left="2880" w:hanging="360"/>
      </w:pPr>
      <w:rPr>
        <w:rFonts w:ascii="Symbol" w:hAnsi="Symbol" w:cs="StarSymbol"/>
        <w:sz w:val="18"/>
        <w:szCs w:val="18"/>
      </w:rPr>
    </w:lvl>
    <w:lvl w:ilvl="8">
      <w:start w:val="1"/>
      <w:numFmt w:val="bullet"/>
      <w:lvlText w:val=""/>
      <w:lvlJc w:val="left"/>
      <w:pPr>
        <w:tabs>
          <w:tab w:val="num" w:pos="3240"/>
        </w:tabs>
        <w:ind w:left="3240" w:hanging="360"/>
      </w:pPr>
      <w:rPr>
        <w:rFonts w:ascii="Symbol" w:hAnsi="Symbol" w:cs="StarSymbol"/>
        <w:sz w:val="18"/>
        <w:szCs w:val="18"/>
      </w:rPr>
    </w:lvl>
  </w:abstractNum>
  <w:abstractNum w:abstractNumId="3">
    <w:nsid w:val="00000004"/>
    <w:multiLevelType w:val="multilevel"/>
    <w:tmpl w:val="00000004"/>
    <w:lvl w:ilvl="0">
      <w:start w:val="1"/>
      <w:numFmt w:val="bullet"/>
      <w:lvlText w:val=""/>
      <w:lvlJc w:val="left"/>
      <w:pPr>
        <w:tabs>
          <w:tab w:val="num" w:pos="360"/>
        </w:tabs>
        <w:ind w:left="360" w:hanging="360"/>
      </w:pPr>
      <w:rPr>
        <w:rFonts w:ascii="Symbol" w:hAnsi="Symbol" w:cs="StarSymbol"/>
        <w:sz w:val="18"/>
        <w:szCs w:val="18"/>
      </w:rPr>
    </w:lvl>
    <w:lvl w:ilvl="1">
      <w:start w:val="1"/>
      <w:numFmt w:val="bullet"/>
      <w:lvlText w:val=""/>
      <w:lvlJc w:val="left"/>
      <w:pPr>
        <w:tabs>
          <w:tab w:val="num" w:pos="720"/>
        </w:tabs>
        <w:ind w:left="720" w:hanging="360"/>
      </w:pPr>
      <w:rPr>
        <w:rFonts w:ascii="Symbol" w:hAnsi="Symbol" w:cs="StarSymbol"/>
        <w:sz w:val="18"/>
        <w:szCs w:val="18"/>
      </w:r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0"/>
        </w:tabs>
        <w:ind w:left="1440"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0"/>
        </w:tabs>
        <w:ind w:left="2160" w:hanging="360"/>
      </w:pPr>
      <w:rPr>
        <w:rFonts w:ascii="Symbol" w:hAnsi="Symbol" w:cs="StarSymbol"/>
        <w:sz w:val="18"/>
        <w:szCs w:val="18"/>
      </w:rPr>
    </w:lvl>
    <w:lvl w:ilvl="6">
      <w:start w:val="1"/>
      <w:numFmt w:val="bullet"/>
      <w:lvlText w:val=""/>
      <w:lvlJc w:val="left"/>
      <w:pPr>
        <w:tabs>
          <w:tab w:val="num" w:pos="2520"/>
        </w:tabs>
        <w:ind w:left="2520" w:hanging="360"/>
      </w:pPr>
      <w:rPr>
        <w:rFonts w:ascii="Symbol" w:hAnsi="Symbol" w:cs="StarSymbol"/>
        <w:sz w:val="18"/>
        <w:szCs w:val="18"/>
      </w:rPr>
    </w:lvl>
    <w:lvl w:ilvl="7">
      <w:start w:val="1"/>
      <w:numFmt w:val="bullet"/>
      <w:lvlText w:val=""/>
      <w:lvlJc w:val="left"/>
      <w:pPr>
        <w:tabs>
          <w:tab w:val="num" w:pos="2880"/>
        </w:tabs>
        <w:ind w:left="2880" w:hanging="360"/>
      </w:pPr>
      <w:rPr>
        <w:rFonts w:ascii="Symbol" w:hAnsi="Symbol" w:cs="StarSymbol"/>
        <w:sz w:val="18"/>
        <w:szCs w:val="18"/>
      </w:rPr>
    </w:lvl>
    <w:lvl w:ilvl="8">
      <w:start w:val="1"/>
      <w:numFmt w:val="bullet"/>
      <w:lvlText w:val=""/>
      <w:lvlJc w:val="left"/>
      <w:pPr>
        <w:tabs>
          <w:tab w:val="num" w:pos="3240"/>
        </w:tabs>
        <w:ind w:left="3240" w:hanging="360"/>
      </w:pPr>
      <w:rPr>
        <w:rFonts w:ascii="Symbol" w:hAnsi="Symbol" w:cs="StarSymbol"/>
        <w:sz w:val="18"/>
        <w:szCs w:val="18"/>
      </w:rPr>
    </w:lvl>
  </w:abstractNum>
  <w:abstractNum w:abstractNumId="4">
    <w:nsid w:val="00000005"/>
    <w:multiLevelType w:val="multilevel"/>
    <w:tmpl w:val="00000005"/>
    <w:lvl w:ilvl="0">
      <w:start w:val="1"/>
      <w:numFmt w:val="bullet"/>
      <w:lvlText w:val=""/>
      <w:lvlJc w:val="left"/>
      <w:pPr>
        <w:tabs>
          <w:tab w:val="num" w:pos="360"/>
        </w:tabs>
        <w:ind w:left="360" w:hanging="360"/>
      </w:pPr>
      <w:rPr>
        <w:rFonts w:ascii="Symbol" w:hAnsi="Symbol" w:cs="StarSymbol"/>
        <w:sz w:val="18"/>
        <w:szCs w:val="18"/>
      </w:rPr>
    </w:lvl>
    <w:lvl w:ilvl="1">
      <w:start w:val="1"/>
      <w:numFmt w:val="bullet"/>
      <w:lvlText w:val=""/>
      <w:lvlJc w:val="left"/>
      <w:pPr>
        <w:tabs>
          <w:tab w:val="num" w:pos="720"/>
        </w:tabs>
        <w:ind w:left="720" w:hanging="360"/>
      </w:pPr>
      <w:rPr>
        <w:rFonts w:ascii="Symbol" w:hAnsi="Symbol" w:cs="StarSymbol"/>
        <w:sz w:val="18"/>
        <w:szCs w:val="18"/>
      </w:r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0"/>
        </w:tabs>
        <w:ind w:left="1440"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0"/>
        </w:tabs>
        <w:ind w:left="2160" w:hanging="360"/>
      </w:pPr>
      <w:rPr>
        <w:rFonts w:ascii="Symbol" w:hAnsi="Symbol" w:cs="StarSymbol"/>
        <w:sz w:val="18"/>
        <w:szCs w:val="18"/>
      </w:rPr>
    </w:lvl>
    <w:lvl w:ilvl="6">
      <w:start w:val="1"/>
      <w:numFmt w:val="bullet"/>
      <w:lvlText w:val=""/>
      <w:lvlJc w:val="left"/>
      <w:pPr>
        <w:tabs>
          <w:tab w:val="num" w:pos="2520"/>
        </w:tabs>
        <w:ind w:left="2520" w:hanging="360"/>
      </w:pPr>
      <w:rPr>
        <w:rFonts w:ascii="Symbol" w:hAnsi="Symbol" w:cs="StarSymbol"/>
        <w:sz w:val="18"/>
        <w:szCs w:val="18"/>
      </w:rPr>
    </w:lvl>
    <w:lvl w:ilvl="7">
      <w:start w:val="1"/>
      <w:numFmt w:val="bullet"/>
      <w:lvlText w:val=""/>
      <w:lvlJc w:val="left"/>
      <w:pPr>
        <w:tabs>
          <w:tab w:val="num" w:pos="2880"/>
        </w:tabs>
        <w:ind w:left="2880" w:hanging="360"/>
      </w:pPr>
      <w:rPr>
        <w:rFonts w:ascii="Symbol" w:hAnsi="Symbol" w:cs="StarSymbol"/>
        <w:sz w:val="18"/>
        <w:szCs w:val="18"/>
      </w:rPr>
    </w:lvl>
    <w:lvl w:ilvl="8">
      <w:start w:val="1"/>
      <w:numFmt w:val="bullet"/>
      <w:lvlText w:val=""/>
      <w:lvlJc w:val="left"/>
      <w:pPr>
        <w:tabs>
          <w:tab w:val="num" w:pos="3240"/>
        </w:tabs>
        <w:ind w:left="3240" w:hanging="360"/>
      </w:pPr>
      <w:rPr>
        <w:rFonts w:ascii="Symbol" w:hAnsi="Symbol" w:cs="StarSymbol"/>
        <w:sz w:val="18"/>
        <w:szCs w:val="18"/>
      </w:rPr>
    </w:lvl>
  </w:abstractNum>
  <w:abstractNum w:abstractNumId="5">
    <w:nsid w:val="01210491"/>
    <w:multiLevelType w:val="hybridMultilevel"/>
    <w:tmpl w:val="ACE8B43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nsid w:val="18F22B3B"/>
    <w:multiLevelType w:val="hybridMultilevel"/>
    <w:tmpl w:val="773835A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7">
    <w:nsid w:val="19D82A66"/>
    <w:multiLevelType w:val="multilevel"/>
    <w:tmpl w:val="9F1CA3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B500D60"/>
    <w:multiLevelType w:val="hybridMultilevel"/>
    <w:tmpl w:val="76D07274"/>
    <w:lvl w:ilvl="0" w:tplc="EE76CBFC">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nsid w:val="1DC96FFD"/>
    <w:multiLevelType w:val="hybridMultilevel"/>
    <w:tmpl w:val="00681550"/>
    <w:lvl w:ilvl="0" w:tplc="EE76CBFC">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nsid w:val="24477D3E"/>
    <w:multiLevelType w:val="hybridMultilevel"/>
    <w:tmpl w:val="28EE95C0"/>
    <w:lvl w:ilvl="0" w:tplc="EE76CBFC">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nsid w:val="2EB51281"/>
    <w:multiLevelType w:val="hybridMultilevel"/>
    <w:tmpl w:val="9CECB762"/>
    <w:lvl w:ilvl="0" w:tplc="EE76CBFC">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nsid w:val="32372843"/>
    <w:multiLevelType w:val="hybridMultilevel"/>
    <w:tmpl w:val="EDB6E48E"/>
    <w:lvl w:ilvl="0" w:tplc="EE76CBFC">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nsid w:val="520004E6"/>
    <w:multiLevelType w:val="hybridMultilevel"/>
    <w:tmpl w:val="DB4EE03A"/>
    <w:lvl w:ilvl="0" w:tplc="EE76CBFC">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4">
    <w:nsid w:val="57E82B59"/>
    <w:multiLevelType w:val="hybridMultilevel"/>
    <w:tmpl w:val="58B0D630"/>
    <w:lvl w:ilvl="0" w:tplc="EE76CBFC">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5">
    <w:nsid w:val="5CC820C0"/>
    <w:multiLevelType w:val="hybridMultilevel"/>
    <w:tmpl w:val="75DAA56E"/>
    <w:lvl w:ilvl="0" w:tplc="EE76CBFC">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nsid w:val="6EB1553D"/>
    <w:multiLevelType w:val="hybridMultilevel"/>
    <w:tmpl w:val="7E4A74FE"/>
    <w:lvl w:ilvl="0" w:tplc="EE76CBFC">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7">
    <w:nsid w:val="6FF72721"/>
    <w:multiLevelType w:val="hybridMultilevel"/>
    <w:tmpl w:val="201670E4"/>
    <w:lvl w:ilvl="0" w:tplc="EE76CBFC">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10"/>
  </w:num>
  <w:num w:numId="7">
    <w:abstractNumId w:val="11"/>
  </w:num>
  <w:num w:numId="8">
    <w:abstractNumId w:val="14"/>
  </w:num>
  <w:num w:numId="9">
    <w:abstractNumId w:val="9"/>
  </w:num>
  <w:num w:numId="10">
    <w:abstractNumId w:val="15"/>
  </w:num>
  <w:num w:numId="11">
    <w:abstractNumId w:val="8"/>
  </w:num>
  <w:num w:numId="12">
    <w:abstractNumId w:val="17"/>
  </w:num>
  <w:num w:numId="13">
    <w:abstractNumId w:val="12"/>
  </w:num>
  <w:num w:numId="14">
    <w:abstractNumId w:val="16"/>
  </w:num>
  <w:num w:numId="15">
    <w:abstractNumId w:val="13"/>
  </w:num>
  <w:num w:numId="16">
    <w:abstractNumId w:val="6"/>
  </w:num>
  <w:num w:numId="17">
    <w:abstractNumId w:val="5"/>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2"/>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134"/>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4342F4"/>
    <w:rsid w:val="00003EC1"/>
    <w:rsid w:val="00014A0B"/>
    <w:rsid w:val="0002397C"/>
    <w:rsid w:val="00032588"/>
    <w:rsid w:val="00065A0C"/>
    <w:rsid w:val="0009620D"/>
    <w:rsid w:val="000C262C"/>
    <w:rsid w:val="000E7B67"/>
    <w:rsid w:val="000F3E5C"/>
    <w:rsid w:val="000F672D"/>
    <w:rsid w:val="0011286C"/>
    <w:rsid w:val="00113902"/>
    <w:rsid w:val="001159EF"/>
    <w:rsid w:val="00120ABC"/>
    <w:rsid w:val="00124A7E"/>
    <w:rsid w:val="001637F4"/>
    <w:rsid w:val="0017618B"/>
    <w:rsid w:val="0018495D"/>
    <w:rsid w:val="0018566E"/>
    <w:rsid w:val="00193225"/>
    <w:rsid w:val="001B2C36"/>
    <w:rsid w:val="001D1A04"/>
    <w:rsid w:val="001D79CE"/>
    <w:rsid w:val="001E4DEF"/>
    <w:rsid w:val="001F34C5"/>
    <w:rsid w:val="001F4D30"/>
    <w:rsid w:val="00215373"/>
    <w:rsid w:val="00226EFD"/>
    <w:rsid w:val="00234590"/>
    <w:rsid w:val="002524B0"/>
    <w:rsid w:val="002E6792"/>
    <w:rsid w:val="00312D43"/>
    <w:rsid w:val="003157BE"/>
    <w:rsid w:val="0032278D"/>
    <w:rsid w:val="00323469"/>
    <w:rsid w:val="00332B84"/>
    <w:rsid w:val="00341A18"/>
    <w:rsid w:val="00357B03"/>
    <w:rsid w:val="00367A8D"/>
    <w:rsid w:val="003735A5"/>
    <w:rsid w:val="00395B48"/>
    <w:rsid w:val="00396CDD"/>
    <w:rsid w:val="003A6C71"/>
    <w:rsid w:val="003C1B5D"/>
    <w:rsid w:val="003E1DDD"/>
    <w:rsid w:val="00401119"/>
    <w:rsid w:val="00422831"/>
    <w:rsid w:val="00425B2C"/>
    <w:rsid w:val="004342F4"/>
    <w:rsid w:val="00443942"/>
    <w:rsid w:val="0045297E"/>
    <w:rsid w:val="004744A0"/>
    <w:rsid w:val="00480331"/>
    <w:rsid w:val="00484D38"/>
    <w:rsid w:val="004905E3"/>
    <w:rsid w:val="00492D6C"/>
    <w:rsid w:val="004967AE"/>
    <w:rsid w:val="004C05CB"/>
    <w:rsid w:val="004E3160"/>
    <w:rsid w:val="004F3039"/>
    <w:rsid w:val="00500188"/>
    <w:rsid w:val="00504D0F"/>
    <w:rsid w:val="00513995"/>
    <w:rsid w:val="0052484E"/>
    <w:rsid w:val="00534B06"/>
    <w:rsid w:val="00542788"/>
    <w:rsid w:val="00542D53"/>
    <w:rsid w:val="00543CF0"/>
    <w:rsid w:val="0056518E"/>
    <w:rsid w:val="0058565B"/>
    <w:rsid w:val="005A13CF"/>
    <w:rsid w:val="005A773F"/>
    <w:rsid w:val="005B5F6B"/>
    <w:rsid w:val="005C29A6"/>
    <w:rsid w:val="005E4EED"/>
    <w:rsid w:val="005E603C"/>
    <w:rsid w:val="005F05B4"/>
    <w:rsid w:val="005F11EB"/>
    <w:rsid w:val="0061759F"/>
    <w:rsid w:val="00623BB7"/>
    <w:rsid w:val="006349D6"/>
    <w:rsid w:val="00653D2A"/>
    <w:rsid w:val="0066057A"/>
    <w:rsid w:val="00677367"/>
    <w:rsid w:val="006C06BB"/>
    <w:rsid w:val="006C4541"/>
    <w:rsid w:val="006D2FC8"/>
    <w:rsid w:val="006F653C"/>
    <w:rsid w:val="00705AA9"/>
    <w:rsid w:val="00717A74"/>
    <w:rsid w:val="00746325"/>
    <w:rsid w:val="007529B6"/>
    <w:rsid w:val="00754115"/>
    <w:rsid w:val="0077436E"/>
    <w:rsid w:val="00781175"/>
    <w:rsid w:val="00786E9B"/>
    <w:rsid w:val="007946D3"/>
    <w:rsid w:val="00797060"/>
    <w:rsid w:val="007A0DA7"/>
    <w:rsid w:val="007A632E"/>
    <w:rsid w:val="007B3784"/>
    <w:rsid w:val="007B5195"/>
    <w:rsid w:val="007B56F5"/>
    <w:rsid w:val="007E453E"/>
    <w:rsid w:val="007E57D9"/>
    <w:rsid w:val="007F6080"/>
    <w:rsid w:val="00807362"/>
    <w:rsid w:val="00825BBF"/>
    <w:rsid w:val="008269B5"/>
    <w:rsid w:val="00826B6A"/>
    <w:rsid w:val="00834603"/>
    <w:rsid w:val="00860E4F"/>
    <w:rsid w:val="00867DEE"/>
    <w:rsid w:val="008806F0"/>
    <w:rsid w:val="00884D90"/>
    <w:rsid w:val="00887B61"/>
    <w:rsid w:val="00895FC4"/>
    <w:rsid w:val="008A5E4E"/>
    <w:rsid w:val="008B1D47"/>
    <w:rsid w:val="008B46F6"/>
    <w:rsid w:val="008C7498"/>
    <w:rsid w:val="008E2B2B"/>
    <w:rsid w:val="008F51ED"/>
    <w:rsid w:val="00902E04"/>
    <w:rsid w:val="0094117C"/>
    <w:rsid w:val="00944153"/>
    <w:rsid w:val="0094432E"/>
    <w:rsid w:val="00956AE3"/>
    <w:rsid w:val="00985048"/>
    <w:rsid w:val="009915A7"/>
    <w:rsid w:val="009A00E2"/>
    <w:rsid w:val="009A29EA"/>
    <w:rsid w:val="009A72EB"/>
    <w:rsid w:val="009B0252"/>
    <w:rsid w:val="009D72BC"/>
    <w:rsid w:val="009E5347"/>
    <w:rsid w:val="009F2BA2"/>
    <w:rsid w:val="00A300F0"/>
    <w:rsid w:val="00A31604"/>
    <w:rsid w:val="00A3220D"/>
    <w:rsid w:val="00A40200"/>
    <w:rsid w:val="00A60EF3"/>
    <w:rsid w:val="00A77AC2"/>
    <w:rsid w:val="00A91C12"/>
    <w:rsid w:val="00AB1DF7"/>
    <w:rsid w:val="00AC0D95"/>
    <w:rsid w:val="00AC18E2"/>
    <w:rsid w:val="00AC234C"/>
    <w:rsid w:val="00AE05F7"/>
    <w:rsid w:val="00AF2671"/>
    <w:rsid w:val="00AF4C11"/>
    <w:rsid w:val="00B044B6"/>
    <w:rsid w:val="00B145E0"/>
    <w:rsid w:val="00B14D42"/>
    <w:rsid w:val="00B24465"/>
    <w:rsid w:val="00B25205"/>
    <w:rsid w:val="00B32BED"/>
    <w:rsid w:val="00B56B0F"/>
    <w:rsid w:val="00B63D31"/>
    <w:rsid w:val="00BA22C5"/>
    <w:rsid w:val="00BC3499"/>
    <w:rsid w:val="00BC6D90"/>
    <w:rsid w:val="00BE2403"/>
    <w:rsid w:val="00C00FD9"/>
    <w:rsid w:val="00C31E06"/>
    <w:rsid w:val="00C324D7"/>
    <w:rsid w:val="00C42A83"/>
    <w:rsid w:val="00C4723D"/>
    <w:rsid w:val="00C50C40"/>
    <w:rsid w:val="00C51BC3"/>
    <w:rsid w:val="00C643EB"/>
    <w:rsid w:val="00C6573C"/>
    <w:rsid w:val="00C65B12"/>
    <w:rsid w:val="00C7240E"/>
    <w:rsid w:val="00C95314"/>
    <w:rsid w:val="00CA79F3"/>
    <w:rsid w:val="00CB235F"/>
    <w:rsid w:val="00CD1872"/>
    <w:rsid w:val="00CF7077"/>
    <w:rsid w:val="00D42247"/>
    <w:rsid w:val="00D77760"/>
    <w:rsid w:val="00D85D88"/>
    <w:rsid w:val="00DB26C2"/>
    <w:rsid w:val="00DC2518"/>
    <w:rsid w:val="00DD0D5F"/>
    <w:rsid w:val="00DE171A"/>
    <w:rsid w:val="00DF1FC1"/>
    <w:rsid w:val="00E048B6"/>
    <w:rsid w:val="00E30160"/>
    <w:rsid w:val="00E6530E"/>
    <w:rsid w:val="00E67749"/>
    <w:rsid w:val="00E750BA"/>
    <w:rsid w:val="00E768E3"/>
    <w:rsid w:val="00E76FBC"/>
    <w:rsid w:val="00E86D7E"/>
    <w:rsid w:val="00EB02FE"/>
    <w:rsid w:val="00ED1C4C"/>
    <w:rsid w:val="00ED2E0C"/>
    <w:rsid w:val="00EF00E2"/>
    <w:rsid w:val="00EF03B8"/>
    <w:rsid w:val="00F113E0"/>
    <w:rsid w:val="00F32665"/>
    <w:rsid w:val="00F35B52"/>
    <w:rsid w:val="00F35D5F"/>
    <w:rsid w:val="00F40E3D"/>
    <w:rsid w:val="00F55411"/>
    <w:rsid w:val="00F65B7D"/>
    <w:rsid w:val="00F71258"/>
    <w:rsid w:val="00F71F6A"/>
    <w:rsid w:val="00F809B5"/>
    <w:rsid w:val="00FB572C"/>
    <w:rsid w:val="00FE571E"/>
    <w:rsid w:val="00FE708D"/>
    <w:rsid w:val="00FE7BAD"/>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BE" w:eastAsia="fr-B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HTML Code" w:uiPriority="99"/>
    <w:lsdException w:name="HTML Keyboard"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44B6"/>
    <w:pPr>
      <w:widowControl w:val="0"/>
      <w:suppressAutoHyphens/>
    </w:pPr>
    <w:rPr>
      <w:sz w:val="24"/>
    </w:rPr>
  </w:style>
  <w:style w:type="paragraph" w:styleId="Titre1">
    <w:name w:val="heading 1"/>
    <w:basedOn w:val="Titre10"/>
    <w:next w:val="Corpsdetexte"/>
    <w:qFormat/>
    <w:rsid w:val="00B044B6"/>
    <w:pPr>
      <w:tabs>
        <w:tab w:val="num" w:pos="0"/>
      </w:tabs>
      <w:outlineLvl w:val="0"/>
    </w:pPr>
    <w:rPr>
      <w:b/>
      <w:bCs/>
      <w:sz w:val="32"/>
      <w:szCs w:val="32"/>
    </w:rPr>
  </w:style>
  <w:style w:type="paragraph" w:styleId="Titre2">
    <w:name w:val="heading 2"/>
    <w:basedOn w:val="Titre10"/>
    <w:next w:val="Corpsdetexte"/>
    <w:qFormat/>
    <w:rsid w:val="00B044B6"/>
    <w:pPr>
      <w:tabs>
        <w:tab w:val="num" w:pos="0"/>
      </w:tabs>
      <w:outlineLvl w:val="1"/>
    </w:pPr>
    <w:rPr>
      <w:b/>
      <w:bCs/>
      <w:i/>
      <w:iCs/>
    </w:rPr>
  </w:style>
  <w:style w:type="paragraph" w:styleId="Titre3">
    <w:name w:val="heading 3"/>
    <w:basedOn w:val="Titre10"/>
    <w:next w:val="Corpsdetexte"/>
    <w:qFormat/>
    <w:rsid w:val="00B044B6"/>
    <w:pPr>
      <w:tabs>
        <w:tab w:val="num" w:pos="0"/>
      </w:tabs>
      <w:outlineLvl w:val="2"/>
    </w:pPr>
    <w:rPr>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Puces">
    <w:name w:val="Puces"/>
    <w:rsid w:val="00B044B6"/>
    <w:rPr>
      <w:rFonts w:ascii="StarSymbol" w:eastAsia="StarSymbol" w:hAnsi="StarSymbol" w:cs="StarSymbol"/>
      <w:sz w:val="18"/>
      <w:szCs w:val="18"/>
    </w:rPr>
  </w:style>
  <w:style w:type="paragraph" w:customStyle="1" w:styleId="Titre10">
    <w:name w:val="Titre1"/>
    <w:basedOn w:val="Normal"/>
    <w:next w:val="Corpsdetexte"/>
    <w:rsid w:val="00B044B6"/>
    <w:pPr>
      <w:keepNext/>
      <w:spacing w:before="240" w:after="120"/>
    </w:pPr>
    <w:rPr>
      <w:rFonts w:ascii="Arial" w:eastAsia="Arial Unicode MS" w:hAnsi="Arial" w:cs="Tahoma"/>
      <w:sz w:val="28"/>
      <w:szCs w:val="28"/>
    </w:rPr>
  </w:style>
  <w:style w:type="paragraph" w:styleId="Corpsdetexte">
    <w:name w:val="Body Text"/>
    <w:basedOn w:val="Normal"/>
    <w:rsid w:val="00B044B6"/>
    <w:pPr>
      <w:spacing w:after="120"/>
    </w:pPr>
  </w:style>
  <w:style w:type="character" w:styleId="Lienhypertexte">
    <w:name w:val="Hyperlink"/>
    <w:basedOn w:val="Policepardfaut"/>
    <w:rsid w:val="00B14D42"/>
    <w:rPr>
      <w:color w:val="0000FF"/>
      <w:u w:val="single"/>
    </w:rPr>
  </w:style>
  <w:style w:type="paragraph" w:styleId="Pieddepage">
    <w:name w:val="footer"/>
    <w:basedOn w:val="Normal"/>
    <w:rsid w:val="00AF4C11"/>
    <w:pPr>
      <w:tabs>
        <w:tab w:val="center" w:pos="4536"/>
        <w:tab w:val="right" w:pos="9072"/>
      </w:tabs>
    </w:pPr>
  </w:style>
  <w:style w:type="character" w:styleId="Numrodepage">
    <w:name w:val="page number"/>
    <w:basedOn w:val="Policepardfaut"/>
    <w:rsid w:val="00AF4C11"/>
  </w:style>
  <w:style w:type="character" w:styleId="Lienhypertextesuivivisit">
    <w:name w:val="FollowedHyperlink"/>
    <w:basedOn w:val="Policepardfaut"/>
    <w:rsid w:val="00C00FD9"/>
    <w:rPr>
      <w:color w:val="800080"/>
      <w:u w:val="single"/>
    </w:rPr>
  </w:style>
  <w:style w:type="paragraph" w:styleId="Paragraphedeliste">
    <w:name w:val="List Paragraph"/>
    <w:basedOn w:val="Normal"/>
    <w:uiPriority w:val="34"/>
    <w:qFormat/>
    <w:rsid w:val="000C262C"/>
    <w:pPr>
      <w:ind w:left="720"/>
      <w:contextualSpacing/>
    </w:pPr>
  </w:style>
  <w:style w:type="paragraph" w:styleId="Notedebasdepage">
    <w:name w:val="footnote text"/>
    <w:basedOn w:val="Normal"/>
    <w:link w:val="NotedebasdepageCar"/>
    <w:semiHidden/>
    <w:rsid w:val="00C31E06"/>
    <w:pPr>
      <w:widowControl/>
      <w:suppressAutoHyphens w:val="0"/>
    </w:pPr>
    <w:rPr>
      <w:rFonts w:ascii="Arial" w:hAnsi="Arial"/>
      <w:sz w:val="20"/>
      <w:lang w:val="en-US" w:eastAsia="en-US"/>
    </w:rPr>
  </w:style>
  <w:style w:type="character" w:customStyle="1" w:styleId="NotedebasdepageCar">
    <w:name w:val="Note de bas de page Car"/>
    <w:basedOn w:val="Policepardfaut"/>
    <w:link w:val="Notedebasdepage"/>
    <w:semiHidden/>
    <w:rsid w:val="00C31E06"/>
    <w:rPr>
      <w:rFonts w:ascii="Arial" w:hAnsi="Arial"/>
      <w:lang w:val="en-US" w:eastAsia="en-US"/>
    </w:rPr>
  </w:style>
  <w:style w:type="character" w:styleId="Appelnotedebasdep">
    <w:name w:val="footnote reference"/>
    <w:basedOn w:val="Policepardfaut"/>
    <w:semiHidden/>
    <w:rsid w:val="00C31E06"/>
    <w:rPr>
      <w:vertAlign w:val="superscript"/>
    </w:rPr>
  </w:style>
  <w:style w:type="character" w:styleId="CodeHTML">
    <w:name w:val="HTML Code"/>
    <w:basedOn w:val="Policepardfaut"/>
    <w:uiPriority w:val="99"/>
    <w:semiHidden/>
    <w:unhideWhenUsed/>
    <w:rsid w:val="00754115"/>
    <w:rPr>
      <w:rFonts w:ascii="Courier New" w:eastAsia="Times New Roman" w:hAnsi="Courier New" w:cs="Courier New"/>
      <w:sz w:val="20"/>
      <w:szCs w:val="20"/>
    </w:rPr>
  </w:style>
  <w:style w:type="table" w:styleId="Grilledutableau">
    <w:name w:val="Table Grid"/>
    <w:basedOn w:val="TableauNormal"/>
    <w:rsid w:val="003A6C7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lavierHTML">
    <w:name w:val="HTML Keyboard"/>
    <w:basedOn w:val="Policepardfaut"/>
    <w:uiPriority w:val="99"/>
    <w:semiHidden/>
    <w:unhideWhenUsed/>
    <w:rsid w:val="004905E3"/>
    <w:rPr>
      <w:rFonts w:ascii="Courier New" w:eastAsia="Times New Roman" w:hAnsi="Courier New" w:cs="Courier New"/>
      <w:sz w:val="20"/>
      <w:szCs w:val="20"/>
    </w:rPr>
  </w:style>
  <w:style w:type="paragraph" w:styleId="Textedebulles">
    <w:name w:val="Balloon Text"/>
    <w:basedOn w:val="Normal"/>
    <w:link w:val="TextedebullesCar"/>
    <w:semiHidden/>
    <w:unhideWhenUsed/>
    <w:rsid w:val="006D2FC8"/>
    <w:rPr>
      <w:rFonts w:ascii="Tahoma" w:hAnsi="Tahoma" w:cs="Tahoma"/>
      <w:sz w:val="16"/>
      <w:szCs w:val="16"/>
    </w:rPr>
  </w:style>
  <w:style w:type="character" w:customStyle="1" w:styleId="TextedebullesCar">
    <w:name w:val="Texte de bulles Car"/>
    <w:basedOn w:val="Policepardfaut"/>
    <w:link w:val="Textedebulles"/>
    <w:semiHidden/>
    <w:rsid w:val="006D2FC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BE" w:eastAsia="fr-B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7648579">
      <w:bodyDiv w:val="1"/>
      <w:marLeft w:val="0"/>
      <w:marRight w:val="0"/>
      <w:marTop w:val="0"/>
      <w:marBottom w:val="0"/>
      <w:divBdr>
        <w:top w:val="none" w:sz="0" w:space="0" w:color="auto"/>
        <w:left w:val="none" w:sz="0" w:space="0" w:color="auto"/>
        <w:bottom w:val="none" w:sz="0" w:space="0" w:color="auto"/>
        <w:right w:val="none" w:sz="0" w:space="0" w:color="auto"/>
      </w:divBdr>
    </w:div>
    <w:div w:id="415640520">
      <w:bodyDiv w:val="1"/>
      <w:marLeft w:val="0"/>
      <w:marRight w:val="0"/>
      <w:marTop w:val="0"/>
      <w:marBottom w:val="0"/>
      <w:divBdr>
        <w:top w:val="none" w:sz="0" w:space="0" w:color="auto"/>
        <w:left w:val="none" w:sz="0" w:space="0" w:color="auto"/>
        <w:bottom w:val="none" w:sz="0" w:space="0" w:color="auto"/>
        <w:right w:val="none" w:sz="0" w:space="0" w:color="auto"/>
      </w:divBdr>
    </w:div>
    <w:div w:id="589197999">
      <w:bodyDiv w:val="1"/>
      <w:marLeft w:val="0"/>
      <w:marRight w:val="0"/>
      <w:marTop w:val="0"/>
      <w:marBottom w:val="0"/>
      <w:divBdr>
        <w:top w:val="none" w:sz="0" w:space="0" w:color="auto"/>
        <w:left w:val="none" w:sz="0" w:space="0" w:color="auto"/>
        <w:bottom w:val="none" w:sz="0" w:space="0" w:color="auto"/>
        <w:right w:val="none" w:sz="0" w:space="0" w:color="auto"/>
      </w:divBdr>
    </w:div>
    <w:div w:id="722103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horaire.vinci.be/ipl/" TargetMode="External"/><Relationship Id="rId18" Type="http://schemas.openxmlformats.org/officeDocument/2006/relationships/hyperlink" Target="https://notepad-plus-plus.org/" TargetMode="Externa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https://fr.wikipedia.org/wiki/Comparaison_de_WAMP" TargetMode="Externa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s://atom.io/" TargetMode="External"/><Relationship Id="rId25" Type="http://schemas.openxmlformats.org/officeDocument/2006/relationships/image" Target="media/image4.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code.visualstudio.com/" TargetMode="External"/><Relationship Id="rId20" Type="http://schemas.openxmlformats.org/officeDocument/2006/relationships/hyperlink" Target="https://www.uwamp.com/fr/" TargetMode="External"/><Relationship Id="rId29" Type="http://schemas.openxmlformats.org/officeDocument/2006/relationships/hyperlink" Target="mailto:jeanluc.collinet@vinci.b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lab.vinci.be/" TargetMode="External"/><Relationship Id="rId24" Type="http://schemas.openxmlformats.org/officeDocument/2006/relationships/image" Target="media/image3.png"/><Relationship Id="rId32"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s://www.sublimetext.com/" TargetMode="External"/><Relationship Id="rId23" Type="http://schemas.openxmlformats.org/officeDocument/2006/relationships/hyperlink" Target="http://localhost" TargetMode="External"/><Relationship Id="rId28" Type="http://schemas.openxmlformats.org/officeDocument/2006/relationships/hyperlink" Target="http://www.richardcarlier.com/article-331-afficher-les-messages-derreurs-avec-mamp.html" TargetMode="External"/><Relationship Id="rId10" Type="http://schemas.openxmlformats.org/officeDocument/2006/relationships/hyperlink" Target="mailto:jeanluc.collinet@vinci.be" TargetMode="External"/><Relationship Id="rId19" Type="http://schemas.openxmlformats.org/officeDocument/2006/relationships/hyperlink" Target="http://www.wampserver.com" TargetMode="External"/><Relationship Id="rId31"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s://www.jetbrains.com/student/" TargetMode="External"/><Relationship Id="rId22" Type="http://schemas.openxmlformats.org/officeDocument/2006/relationships/hyperlink" Target="http://validator.w3.org/" TargetMode="External"/><Relationship Id="rId27" Type="http://schemas.openxmlformats.org/officeDocument/2006/relationships/image" Target="media/image6.png"/><Relationship Id="rId30" Type="http://schemas.openxmlformats.org/officeDocument/2006/relationships/hyperlink" Target="https://fr.wikipedia.org/wiki/Aide:Purge_du_cache_du_navigateur" TargetMode="External"/><Relationship Id="rId8" Type="http://schemas.openxmlformats.org/officeDocument/2006/relationships/endnotes" Target="endnotes.xml"/></Relationships>
</file>

<file path=word/_rels/footnotes.xml.rels><?xml version="1.0" encoding="UTF-8" standalone="yes"?>
<Relationships xmlns="http://schemas.openxmlformats.org/package/2006/relationships"><Relationship Id="rId1" Type="http://schemas.openxmlformats.org/officeDocument/2006/relationships/hyperlink" Target="http://www.wampserver.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85979C-B7B2-48BF-8192-5D28D16B8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TotalTime>
  <Pages>11</Pages>
  <Words>1983</Words>
  <Characters>10909</Characters>
  <Application>Microsoft Office Word</Application>
  <DocSecurity>0</DocSecurity>
  <Lines>90</Lines>
  <Paragraphs>25</Paragraphs>
  <ScaleCrop>false</ScaleCrop>
  <HeadingPairs>
    <vt:vector size="2" baseType="variant">
      <vt:variant>
        <vt:lpstr>Titre</vt:lpstr>
      </vt:variant>
      <vt:variant>
        <vt:i4>1</vt:i4>
      </vt:variant>
    </vt:vector>
  </HeadingPairs>
  <TitlesOfParts>
    <vt:vector size="1" baseType="lpstr">
      <vt:lpstr/>
    </vt:vector>
  </TitlesOfParts>
  <Company>Institut Paul Lambin</Company>
  <LinksUpToDate>false</LinksUpToDate>
  <CharactersWithSpaces>12867</CharactersWithSpaces>
  <SharedDoc>false</SharedDoc>
  <HLinks>
    <vt:vector size="18" baseType="variant">
      <vt:variant>
        <vt:i4>8192047</vt:i4>
      </vt:variant>
      <vt:variant>
        <vt:i4>6</vt:i4>
      </vt:variant>
      <vt:variant>
        <vt:i4>0</vt:i4>
      </vt:variant>
      <vt:variant>
        <vt:i4>5</vt:i4>
      </vt:variant>
      <vt:variant>
        <vt:lpwstr>http://validator.w3.org/</vt:lpwstr>
      </vt:variant>
      <vt:variant>
        <vt:lpwstr>validate_by_input</vt:lpwstr>
      </vt:variant>
      <vt:variant>
        <vt:i4>3866670</vt:i4>
      </vt:variant>
      <vt:variant>
        <vt:i4>3</vt:i4>
      </vt:variant>
      <vt:variant>
        <vt:i4>0</vt:i4>
      </vt:variant>
      <vt:variant>
        <vt:i4>5</vt:i4>
      </vt:variant>
      <vt:variant>
        <vt:lpwstr>http://www.wampserver.com/</vt:lpwstr>
      </vt:variant>
      <vt:variant>
        <vt:lpwstr/>
      </vt:variant>
      <vt:variant>
        <vt:i4>3473523</vt:i4>
      </vt:variant>
      <vt:variant>
        <vt:i4>0</vt:i4>
      </vt:variant>
      <vt:variant>
        <vt:i4>0</vt:i4>
      </vt:variant>
      <vt:variant>
        <vt:i4>5</vt:i4>
      </vt:variant>
      <vt:variant>
        <vt:lpwstr>http://notepad-plus.sourceforge.net/fr/site.htm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Jean-Luc Collinet</dc:creator>
  <cp:lastModifiedBy>Jean-Luc</cp:lastModifiedBy>
  <cp:revision>126</cp:revision>
  <cp:lastPrinted>2020-01-27T09:33:00Z</cp:lastPrinted>
  <dcterms:created xsi:type="dcterms:W3CDTF">2011-06-09T09:55:00Z</dcterms:created>
  <dcterms:modified xsi:type="dcterms:W3CDTF">2020-01-27T09:39:00Z</dcterms:modified>
</cp:coreProperties>
</file>